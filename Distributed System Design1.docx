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13E4" w14:textId="1C9EB642" w:rsidR="00000000" w:rsidRPr="005D4D48" w:rsidRDefault="00865317">
      <w:pPr>
        <w:pStyle w:val="Body"/>
        <w:jc w:val="center"/>
        <w:rPr>
          <w:rFonts w:asciiTheme="minorHAnsi" w:hAnsiTheme="minorHAnsi" w:cstheme="minorHAnsi"/>
          <w:b/>
          <w:bCs/>
          <w:sz w:val="56"/>
          <w:szCs w:val="56"/>
        </w:rPr>
      </w:pPr>
      <w:r w:rsidRPr="005D4D48">
        <w:rPr>
          <w:rFonts w:asciiTheme="minorHAnsi" w:hAnsiTheme="minorHAnsi" w:cstheme="minorHAnsi"/>
          <w:b/>
          <w:bCs/>
          <w:noProof/>
          <w:sz w:val="56"/>
          <w:szCs w:val="56"/>
        </w:rPr>
        <w:drawing>
          <wp:inline distT="0" distB="0" distL="0" distR="0" wp14:anchorId="0DE8FB95" wp14:editId="4EE0AECC">
            <wp:extent cx="5654040" cy="1508760"/>
            <wp:effectExtent l="0" t="0" r="0" b="0"/>
            <wp:docPr id="1" name="Picture 1" descr="Picture 3"/>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 descr="Picture 3"/>
                    <pic:cNvPicPr>
                      <a:picLocks noRot="1" noChangeAspect="1" noMove="1" noResize="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4040" cy="1508760"/>
                    </a:xfrm>
                    <a:prstGeom prst="rect">
                      <a:avLst/>
                    </a:prstGeom>
                    <a:noFill/>
                    <a:ln>
                      <a:noFill/>
                    </a:ln>
                    <a:effectLst/>
                  </pic:spPr>
                </pic:pic>
              </a:graphicData>
            </a:graphic>
          </wp:inline>
        </w:drawing>
      </w:r>
    </w:p>
    <w:p w14:paraId="66F3B8CA" w14:textId="77777777" w:rsidR="00000000" w:rsidRPr="00984AF0" w:rsidRDefault="00C96D19">
      <w:pPr>
        <w:pStyle w:val="Body"/>
        <w:jc w:val="center"/>
        <w:rPr>
          <w:rFonts w:asciiTheme="minorHAnsi" w:eastAsia="Times New Roman" w:hAnsiTheme="minorHAnsi" w:cstheme="minorHAnsi"/>
          <w:b/>
          <w:bCs/>
          <w:sz w:val="44"/>
          <w:szCs w:val="44"/>
        </w:rPr>
      </w:pPr>
      <w:r w:rsidRPr="00984AF0">
        <w:rPr>
          <w:rFonts w:asciiTheme="minorHAnsi" w:hAnsiTheme="minorHAnsi" w:cstheme="minorHAnsi"/>
          <w:b/>
          <w:bCs/>
          <w:sz w:val="44"/>
          <w:szCs w:val="44"/>
          <w:lang w:val="en-US"/>
        </w:rPr>
        <w:t>Distributed System Design</w:t>
      </w:r>
    </w:p>
    <w:p w14:paraId="2F05089B" w14:textId="77777777" w:rsidR="00000000" w:rsidRPr="00984AF0" w:rsidRDefault="00C96D19">
      <w:pPr>
        <w:pStyle w:val="Body"/>
        <w:jc w:val="center"/>
        <w:rPr>
          <w:rFonts w:asciiTheme="minorHAnsi" w:eastAsia="Times New Roman" w:hAnsiTheme="minorHAnsi" w:cstheme="minorHAnsi"/>
          <w:b/>
          <w:bCs/>
          <w:sz w:val="44"/>
          <w:szCs w:val="44"/>
        </w:rPr>
      </w:pPr>
      <w:r w:rsidRPr="00984AF0">
        <w:rPr>
          <w:rFonts w:asciiTheme="minorHAnsi" w:hAnsiTheme="minorHAnsi" w:cstheme="minorHAnsi"/>
          <w:b/>
          <w:bCs/>
          <w:sz w:val="44"/>
          <w:szCs w:val="44"/>
          <w:lang w:val="en-US"/>
        </w:rPr>
        <w:t>COMP 6231 – Winter 2022</w:t>
      </w:r>
    </w:p>
    <w:p w14:paraId="6F27F95F" w14:textId="77777777" w:rsidR="00000000" w:rsidRPr="005D4D48" w:rsidRDefault="00C96D19">
      <w:pPr>
        <w:pStyle w:val="Body"/>
        <w:jc w:val="center"/>
        <w:rPr>
          <w:rFonts w:asciiTheme="minorHAnsi" w:eastAsia="Times New Roman" w:hAnsiTheme="minorHAnsi" w:cstheme="minorHAnsi"/>
          <w:b/>
          <w:bCs/>
          <w:sz w:val="56"/>
          <w:szCs w:val="56"/>
          <w:lang w:val="en-US"/>
        </w:rPr>
      </w:pPr>
    </w:p>
    <w:p w14:paraId="6B96B442" w14:textId="77777777" w:rsidR="00000000" w:rsidRPr="00984AF0" w:rsidRDefault="00C96D19">
      <w:pPr>
        <w:pStyle w:val="Body"/>
        <w:jc w:val="center"/>
        <w:rPr>
          <w:rFonts w:asciiTheme="minorHAnsi" w:eastAsia="Times New Roman" w:hAnsiTheme="minorHAnsi" w:cstheme="minorHAnsi"/>
          <w:b/>
          <w:bCs/>
          <w:sz w:val="44"/>
          <w:szCs w:val="44"/>
        </w:rPr>
      </w:pPr>
      <w:r w:rsidRPr="00984AF0">
        <w:rPr>
          <w:rFonts w:asciiTheme="minorHAnsi" w:hAnsiTheme="minorHAnsi" w:cstheme="minorHAnsi"/>
          <w:b/>
          <w:bCs/>
          <w:sz w:val="44"/>
          <w:szCs w:val="44"/>
          <w:lang w:val="en-US"/>
        </w:rPr>
        <w:t>Instructor: Rajagopalan Jayakumar</w:t>
      </w:r>
    </w:p>
    <w:p w14:paraId="0F8E46D5" w14:textId="29A8DEFF" w:rsidR="00000000" w:rsidRDefault="00C96D19">
      <w:pPr>
        <w:pStyle w:val="Body"/>
        <w:rPr>
          <w:rFonts w:asciiTheme="minorHAnsi" w:eastAsia="Times New Roman" w:hAnsiTheme="minorHAnsi" w:cstheme="minorHAnsi"/>
          <w:b/>
          <w:bCs/>
          <w:sz w:val="44"/>
          <w:szCs w:val="44"/>
        </w:rPr>
      </w:pPr>
    </w:p>
    <w:p w14:paraId="4E7FB26E" w14:textId="77777777" w:rsidR="00984AF0" w:rsidRPr="00984AF0" w:rsidRDefault="00984AF0">
      <w:pPr>
        <w:pStyle w:val="Body"/>
        <w:rPr>
          <w:rFonts w:asciiTheme="minorHAnsi" w:eastAsia="Times New Roman" w:hAnsiTheme="minorHAnsi" w:cstheme="minorHAnsi"/>
          <w:b/>
          <w:bCs/>
          <w:sz w:val="44"/>
          <w:szCs w:val="44"/>
        </w:rPr>
      </w:pPr>
    </w:p>
    <w:p w14:paraId="604020C9" w14:textId="32B137E3" w:rsidR="00000000" w:rsidRPr="00984AF0" w:rsidRDefault="00C96D19">
      <w:pPr>
        <w:pStyle w:val="Body"/>
        <w:jc w:val="center"/>
        <w:rPr>
          <w:rFonts w:asciiTheme="minorHAnsi" w:eastAsia="Times New Roman" w:hAnsiTheme="minorHAnsi" w:cstheme="minorHAnsi"/>
          <w:b/>
          <w:bCs/>
          <w:sz w:val="44"/>
          <w:szCs w:val="44"/>
        </w:rPr>
      </w:pPr>
      <w:r w:rsidRPr="00984AF0">
        <w:rPr>
          <w:rFonts w:asciiTheme="minorHAnsi" w:hAnsiTheme="minorHAnsi" w:cstheme="minorHAnsi"/>
          <w:b/>
          <w:bCs/>
          <w:sz w:val="44"/>
          <w:szCs w:val="44"/>
          <w:lang w:val="en-US"/>
        </w:rPr>
        <w:t xml:space="preserve">Software Failure Tolerant </w:t>
      </w:r>
      <w:r w:rsidRPr="00984AF0">
        <w:rPr>
          <w:rFonts w:asciiTheme="minorHAnsi" w:hAnsiTheme="minorHAnsi" w:cstheme="minorHAnsi"/>
          <w:b/>
          <w:bCs/>
          <w:sz w:val="44"/>
          <w:szCs w:val="44"/>
          <w:lang w:val="en-US"/>
        </w:rPr>
        <w:t>or Highly Available</w:t>
      </w:r>
    </w:p>
    <w:p w14:paraId="17369CD5" w14:textId="77777777" w:rsidR="00000000" w:rsidRPr="00984AF0" w:rsidRDefault="00C96D19">
      <w:pPr>
        <w:pStyle w:val="Body"/>
        <w:jc w:val="center"/>
        <w:rPr>
          <w:rFonts w:asciiTheme="minorHAnsi" w:eastAsia="Times New Roman" w:hAnsiTheme="minorHAnsi" w:cstheme="minorHAnsi"/>
          <w:b/>
          <w:bCs/>
          <w:sz w:val="44"/>
          <w:szCs w:val="44"/>
        </w:rPr>
      </w:pPr>
      <w:r w:rsidRPr="00984AF0">
        <w:rPr>
          <w:rFonts w:asciiTheme="minorHAnsi" w:hAnsiTheme="minorHAnsi" w:cstheme="minorHAnsi"/>
          <w:b/>
          <w:bCs/>
          <w:sz w:val="44"/>
          <w:szCs w:val="44"/>
          <w:lang w:val="en-US"/>
        </w:rPr>
        <w:t>Distributed Appointment Management System (DAMS)</w:t>
      </w:r>
    </w:p>
    <w:p w14:paraId="70118084" w14:textId="6A7C344C" w:rsidR="00984AF0" w:rsidRDefault="00984AF0" w:rsidP="005D4D48">
      <w:pPr>
        <w:pStyle w:val="Body"/>
        <w:rPr>
          <w:rFonts w:asciiTheme="minorHAnsi" w:eastAsia="Times New Roman" w:hAnsiTheme="minorHAnsi" w:cstheme="minorHAnsi"/>
          <w:b/>
          <w:bCs/>
          <w:sz w:val="44"/>
          <w:szCs w:val="44"/>
        </w:rPr>
      </w:pPr>
    </w:p>
    <w:p w14:paraId="39EF3AA0" w14:textId="77777777" w:rsidR="00984AF0" w:rsidRPr="00984AF0" w:rsidRDefault="00984AF0" w:rsidP="005D4D48">
      <w:pPr>
        <w:pStyle w:val="Body"/>
        <w:rPr>
          <w:rFonts w:asciiTheme="minorHAnsi" w:eastAsia="Times New Roman" w:hAnsiTheme="minorHAnsi" w:cstheme="minorHAnsi"/>
          <w:b/>
          <w:bCs/>
          <w:sz w:val="44"/>
          <w:szCs w:val="44"/>
        </w:rPr>
      </w:pPr>
    </w:p>
    <w:p w14:paraId="6DCAB2A4" w14:textId="77777777" w:rsidR="00000000" w:rsidRPr="00984AF0" w:rsidRDefault="00C96D19">
      <w:pPr>
        <w:pStyle w:val="Body"/>
        <w:jc w:val="center"/>
        <w:rPr>
          <w:rFonts w:asciiTheme="minorHAnsi" w:eastAsia="Times New Roman" w:hAnsiTheme="minorHAnsi" w:cstheme="minorHAnsi"/>
          <w:b/>
          <w:bCs/>
          <w:sz w:val="44"/>
          <w:szCs w:val="44"/>
        </w:rPr>
      </w:pPr>
      <w:r w:rsidRPr="00984AF0">
        <w:rPr>
          <w:rFonts w:asciiTheme="minorHAnsi" w:hAnsiTheme="minorHAnsi" w:cstheme="minorHAnsi"/>
          <w:b/>
          <w:bCs/>
          <w:sz w:val="44"/>
          <w:szCs w:val="44"/>
          <w:lang w:val="en-US"/>
        </w:rPr>
        <w:t>Submitted By:</w:t>
      </w:r>
    </w:p>
    <w:p w14:paraId="143434DE" w14:textId="194067FC" w:rsidR="00000000" w:rsidRPr="00984AF0" w:rsidRDefault="00C96D19">
      <w:pPr>
        <w:pStyle w:val="Body"/>
        <w:jc w:val="center"/>
        <w:rPr>
          <w:rFonts w:asciiTheme="minorHAnsi" w:eastAsia="Times New Roman" w:hAnsiTheme="minorHAnsi" w:cstheme="minorHAnsi"/>
          <w:b/>
          <w:bCs/>
          <w:sz w:val="44"/>
          <w:szCs w:val="44"/>
        </w:rPr>
      </w:pPr>
      <w:r w:rsidRPr="00984AF0">
        <w:rPr>
          <w:rFonts w:asciiTheme="minorHAnsi" w:hAnsiTheme="minorHAnsi" w:cstheme="minorHAnsi"/>
          <w:b/>
          <w:bCs/>
          <w:sz w:val="44"/>
          <w:szCs w:val="44"/>
        </w:rPr>
        <w:t xml:space="preserve">Mahavir </w:t>
      </w:r>
      <w:r w:rsidR="00984AF0" w:rsidRPr="00984AF0">
        <w:rPr>
          <w:rFonts w:asciiTheme="minorHAnsi" w:hAnsiTheme="minorHAnsi" w:cstheme="minorHAnsi"/>
          <w:b/>
          <w:bCs/>
          <w:sz w:val="44"/>
          <w:szCs w:val="44"/>
        </w:rPr>
        <w:t>Patel (</w:t>
      </w:r>
      <w:r w:rsidRPr="00984AF0">
        <w:rPr>
          <w:rFonts w:asciiTheme="minorHAnsi" w:hAnsiTheme="minorHAnsi" w:cstheme="minorHAnsi"/>
          <w:b/>
          <w:bCs/>
          <w:sz w:val="44"/>
          <w:szCs w:val="44"/>
        </w:rPr>
        <w:t>40198619)</w:t>
      </w:r>
    </w:p>
    <w:p w14:paraId="31DCE2B8" w14:textId="2305C4E8" w:rsidR="00000000" w:rsidRPr="00984AF0" w:rsidRDefault="00C96D19">
      <w:pPr>
        <w:pStyle w:val="Body"/>
        <w:jc w:val="center"/>
        <w:rPr>
          <w:rFonts w:asciiTheme="minorHAnsi" w:eastAsia="Times New Roman" w:hAnsiTheme="minorHAnsi" w:cstheme="minorHAnsi"/>
          <w:b/>
          <w:bCs/>
          <w:sz w:val="44"/>
          <w:szCs w:val="44"/>
        </w:rPr>
      </w:pPr>
      <w:r w:rsidRPr="00984AF0">
        <w:rPr>
          <w:rFonts w:asciiTheme="minorHAnsi" w:hAnsiTheme="minorHAnsi" w:cstheme="minorHAnsi"/>
          <w:b/>
          <w:bCs/>
          <w:sz w:val="44"/>
          <w:szCs w:val="44"/>
        </w:rPr>
        <w:t xml:space="preserve">Raviraj </w:t>
      </w:r>
      <w:r w:rsidR="00984AF0" w:rsidRPr="00984AF0">
        <w:rPr>
          <w:rFonts w:asciiTheme="minorHAnsi" w:hAnsiTheme="minorHAnsi" w:cstheme="minorHAnsi"/>
          <w:b/>
          <w:bCs/>
          <w:sz w:val="44"/>
          <w:szCs w:val="44"/>
        </w:rPr>
        <w:t>Savaliya (</w:t>
      </w:r>
      <w:r w:rsidR="005D4D48" w:rsidRPr="00984AF0">
        <w:rPr>
          <w:rFonts w:asciiTheme="minorHAnsi" w:hAnsiTheme="minorHAnsi" w:cstheme="minorHAnsi"/>
          <w:b/>
          <w:bCs/>
          <w:sz w:val="44"/>
          <w:szCs w:val="44"/>
        </w:rPr>
        <w:t>40200503</w:t>
      </w:r>
      <w:r w:rsidRPr="00984AF0">
        <w:rPr>
          <w:rFonts w:asciiTheme="minorHAnsi" w:hAnsiTheme="minorHAnsi" w:cstheme="minorHAnsi"/>
          <w:b/>
          <w:bCs/>
          <w:sz w:val="44"/>
          <w:szCs w:val="44"/>
        </w:rPr>
        <w:t>)</w:t>
      </w:r>
    </w:p>
    <w:p w14:paraId="5CF04799" w14:textId="299071D2" w:rsidR="00984AF0" w:rsidRPr="00984AF0" w:rsidRDefault="00C96D19" w:rsidP="00984AF0">
      <w:pPr>
        <w:pStyle w:val="Body"/>
        <w:jc w:val="center"/>
        <w:rPr>
          <w:rFonts w:asciiTheme="minorHAnsi" w:hAnsiTheme="minorHAnsi" w:cstheme="minorHAnsi"/>
          <w:b/>
          <w:bCs/>
          <w:sz w:val="44"/>
          <w:szCs w:val="44"/>
          <w:lang w:val="it-IT"/>
        </w:rPr>
      </w:pPr>
      <w:r w:rsidRPr="00984AF0">
        <w:rPr>
          <w:rFonts w:asciiTheme="minorHAnsi" w:hAnsiTheme="minorHAnsi" w:cstheme="minorHAnsi"/>
          <w:b/>
          <w:bCs/>
          <w:sz w:val="44"/>
          <w:szCs w:val="44"/>
          <w:lang w:val="it-IT"/>
        </w:rPr>
        <w:t>Harshal Mo</w:t>
      </w:r>
      <w:r w:rsidRPr="00984AF0">
        <w:rPr>
          <w:rFonts w:asciiTheme="minorHAnsi" w:hAnsiTheme="minorHAnsi" w:cstheme="minorHAnsi"/>
          <w:b/>
          <w:bCs/>
          <w:sz w:val="44"/>
          <w:szCs w:val="44"/>
          <w:lang w:val="it-IT"/>
        </w:rPr>
        <w:t>di</w:t>
      </w:r>
      <w:r w:rsidR="00984AF0" w:rsidRPr="00984AF0">
        <w:rPr>
          <w:rFonts w:asciiTheme="minorHAnsi" w:hAnsiTheme="minorHAnsi" w:cstheme="minorHAnsi"/>
          <w:b/>
          <w:bCs/>
          <w:sz w:val="44"/>
          <w:szCs w:val="44"/>
          <w:lang w:val="it-IT"/>
        </w:rPr>
        <w:t xml:space="preserve"> </w:t>
      </w:r>
      <w:r w:rsidRPr="00984AF0">
        <w:rPr>
          <w:rFonts w:asciiTheme="minorHAnsi" w:hAnsiTheme="minorHAnsi" w:cstheme="minorHAnsi"/>
          <w:b/>
          <w:bCs/>
          <w:sz w:val="44"/>
          <w:szCs w:val="44"/>
          <w:lang w:val="it-IT"/>
        </w:rPr>
        <w:t>(40195060</w:t>
      </w:r>
      <w:r w:rsidRPr="00984AF0">
        <w:rPr>
          <w:rFonts w:asciiTheme="minorHAnsi" w:hAnsiTheme="minorHAnsi" w:cstheme="minorHAnsi"/>
          <w:b/>
          <w:bCs/>
          <w:sz w:val="44"/>
          <w:szCs w:val="44"/>
          <w:lang w:val="it-IT"/>
        </w:rPr>
        <w:t>)</w:t>
      </w:r>
    </w:p>
    <w:p w14:paraId="4ED56860" w14:textId="77777777" w:rsidR="00000000" w:rsidRPr="00984AF0" w:rsidRDefault="00C96D19">
      <w:pPr>
        <w:pStyle w:val="Body"/>
        <w:jc w:val="center"/>
        <w:rPr>
          <w:rFonts w:asciiTheme="minorHAnsi" w:eastAsia="Times New Roman" w:hAnsiTheme="minorHAnsi" w:cstheme="minorHAnsi"/>
          <w:b/>
          <w:bCs/>
          <w:sz w:val="44"/>
          <w:szCs w:val="44"/>
        </w:rPr>
      </w:pPr>
      <w:r w:rsidRPr="00984AF0">
        <w:rPr>
          <w:rFonts w:asciiTheme="minorHAnsi" w:hAnsiTheme="minorHAnsi" w:cstheme="minorHAnsi"/>
          <w:b/>
          <w:bCs/>
          <w:sz w:val="44"/>
          <w:szCs w:val="44"/>
          <w:lang w:val="nl-NL"/>
        </w:rPr>
        <w:lastRenderedPageBreak/>
        <w:t>Overview</w:t>
      </w:r>
    </w:p>
    <w:p w14:paraId="6C121A12" w14:textId="77777777" w:rsidR="00000000" w:rsidRPr="005D4D48" w:rsidRDefault="00C96D19">
      <w:pPr>
        <w:pStyle w:val="Body"/>
        <w:ind w:firstLine="720"/>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This Distributed Appointment Management System (DAMS) is for a health care sector. This system is used by hospitals. It connects different hospitals from different cities like Montreal, Sherbrooke and Quebec. This system’s aim is to c</w:t>
      </w:r>
      <w:r w:rsidRPr="005D4D48">
        <w:rPr>
          <w:rFonts w:asciiTheme="minorHAnsi" w:hAnsiTheme="minorHAnsi" w:cstheme="minorHAnsi"/>
          <w:sz w:val="32"/>
          <w:szCs w:val="32"/>
          <w:lang w:val="en-US"/>
        </w:rPr>
        <w:t xml:space="preserve">onnect hospitals from different cities and help user to book and manage their appointments in any of the hospital.  </w:t>
      </w:r>
    </w:p>
    <w:p w14:paraId="0D7F044D" w14:textId="77777777" w:rsidR="00000000" w:rsidRPr="005D4D48" w:rsidRDefault="00C96D19">
      <w:pPr>
        <w:pStyle w:val="Body"/>
        <w:jc w:val="both"/>
        <w:rPr>
          <w:rFonts w:asciiTheme="minorHAnsi" w:eastAsia="Times New Roman" w:hAnsiTheme="minorHAnsi" w:cstheme="minorHAnsi"/>
          <w:sz w:val="32"/>
          <w:szCs w:val="32"/>
        </w:rPr>
      </w:pPr>
      <w:r w:rsidRPr="005D4D48">
        <w:rPr>
          <w:rFonts w:asciiTheme="minorHAnsi" w:eastAsia="Times New Roman" w:hAnsiTheme="minorHAnsi" w:cstheme="minorHAnsi"/>
          <w:sz w:val="32"/>
          <w:szCs w:val="32"/>
          <w:lang w:val="en-US"/>
        </w:rPr>
        <w:tab/>
        <w:t>There are two types of user in this system: Patient &amp; Admin.</w:t>
      </w:r>
    </w:p>
    <w:p w14:paraId="5CD4B6D8" w14:textId="77777777" w:rsidR="00000000" w:rsidRPr="005D4D48" w:rsidRDefault="00C96D19">
      <w:pPr>
        <w:pStyle w:val="Body"/>
        <w:ind w:firstLine="720"/>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Patient can book their appointments through his/her own hospital server and a</w:t>
      </w:r>
      <w:r w:rsidRPr="005D4D48">
        <w:rPr>
          <w:rFonts w:asciiTheme="minorHAnsi" w:hAnsiTheme="minorHAnsi" w:cstheme="minorHAnsi"/>
          <w:sz w:val="32"/>
          <w:szCs w:val="32"/>
          <w:lang w:val="en-US"/>
        </w:rPr>
        <w:t>lso manage them. The tasks that are performed by patient is given below.</w:t>
      </w:r>
    </w:p>
    <w:p w14:paraId="67775123" w14:textId="77777777" w:rsidR="00000000" w:rsidRPr="005D4D48" w:rsidRDefault="00C96D19">
      <w:pPr>
        <w:pStyle w:val="ListParagraph"/>
        <w:numPr>
          <w:ilvl w:val="0"/>
          <w:numId w:val="2"/>
        </w:numPr>
        <w:jc w:val="both"/>
        <w:rPr>
          <w:rFonts w:asciiTheme="minorHAnsi" w:hAnsiTheme="minorHAnsi" w:cstheme="minorHAnsi"/>
          <w:sz w:val="32"/>
          <w:szCs w:val="32"/>
        </w:rPr>
      </w:pPr>
      <w:r w:rsidRPr="005D4D48">
        <w:rPr>
          <w:rFonts w:asciiTheme="minorHAnsi" w:hAnsiTheme="minorHAnsi" w:cstheme="minorHAnsi"/>
          <w:sz w:val="32"/>
          <w:szCs w:val="32"/>
        </w:rPr>
        <w:t>Book an Appointment</w:t>
      </w:r>
    </w:p>
    <w:p w14:paraId="67708F4B" w14:textId="77777777" w:rsidR="00000000" w:rsidRPr="005D4D48" w:rsidRDefault="00C96D19">
      <w:pPr>
        <w:pStyle w:val="ListParagraph"/>
        <w:numPr>
          <w:ilvl w:val="0"/>
          <w:numId w:val="2"/>
        </w:numPr>
        <w:jc w:val="both"/>
        <w:rPr>
          <w:rFonts w:asciiTheme="minorHAnsi" w:hAnsiTheme="minorHAnsi" w:cstheme="minorHAnsi"/>
          <w:sz w:val="32"/>
          <w:szCs w:val="32"/>
        </w:rPr>
      </w:pPr>
      <w:r w:rsidRPr="005D4D48">
        <w:rPr>
          <w:rFonts w:asciiTheme="minorHAnsi" w:hAnsiTheme="minorHAnsi" w:cstheme="minorHAnsi"/>
          <w:sz w:val="32"/>
          <w:szCs w:val="32"/>
        </w:rPr>
        <w:t>Get Appointments Schedule</w:t>
      </w:r>
    </w:p>
    <w:p w14:paraId="64361972" w14:textId="77777777" w:rsidR="00000000" w:rsidRPr="005D4D48" w:rsidRDefault="00C96D19">
      <w:pPr>
        <w:pStyle w:val="ListParagraph"/>
        <w:numPr>
          <w:ilvl w:val="0"/>
          <w:numId w:val="2"/>
        </w:numPr>
        <w:jc w:val="both"/>
        <w:rPr>
          <w:rFonts w:asciiTheme="minorHAnsi" w:hAnsiTheme="minorHAnsi" w:cstheme="minorHAnsi"/>
          <w:sz w:val="32"/>
          <w:szCs w:val="32"/>
        </w:rPr>
      </w:pPr>
      <w:r w:rsidRPr="005D4D48">
        <w:rPr>
          <w:rFonts w:asciiTheme="minorHAnsi" w:hAnsiTheme="minorHAnsi" w:cstheme="minorHAnsi"/>
          <w:sz w:val="32"/>
          <w:szCs w:val="32"/>
        </w:rPr>
        <w:t>Cancel an Appointment</w:t>
      </w:r>
    </w:p>
    <w:p w14:paraId="0A7B0528" w14:textId="77777777" w:rsidR="00000000" w:rsidRPr="005D4D48" w:rsidRDefault="00C96D19">
      <w:pPr>
        <w:pStyle w:val="ListParagraph"/>
        <w:numPr>
          <w:ilvl w:val="0"/>
          <w:numId w:val="2"/>
        </w:numPr>
        <w:jc w:val="both"/>
        <w:rPr>
          <w:rFonts w:asciiTheme="minorHAnsi" w:hAnsiTheme="minorHAnsi" w:cstheme="minorHAnsi"/>
          <w:sz w:val="32"/>
          <w:szCs w:val="32"/>
        </w:rPr>
      </w:pPr>
      <w:r w:rsidRPr="005D4D48">
        <w:rPr>
          <w:rFonts w:asciiTheme="minorHAnsi" w:hAnsiTheme="minorHAnsi" w:cstheme="minorHAnsi"/>
          <w:sz w:val="32"/>
          <w:szCs w:val="32"/>
        </w:rPr>
        <w:t>Swap an Appointment</w:t>
      </w:r>
    </w:p>
    <w:p w14:paraId="2C8181BC" w14:textId="77777777" w:rsidR="00000000" w:rsidRPr="005D4D48" w:rsidRDefault="00C96D19">
      <w:pPr>
        <w:pStyle w:val="Body"/>
        <w:ind w:firstLine="360"/>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In an addition to book an appointment for patient. Patient can also book their appointment in o</w:t>
      </w:r>
      <w:r w:rsidRPr="005D4D48">
        <w:rPr>
          <w:rFonts w:asciiTheme="minorHAnsi" w:hAnsiTheme="minorHAnsi" w:cstheme="minorHAnsi"/>
          <w:sz w:val="32"/>
          <w:szCs w:val="32"/>
          <w:lang w:val="en-US"/>
        </w:rPr>
        <w:t>ther cities. Ex. Montreal patient can book their appointments in Quebec and Sherbrooke too.</w:t>
      </w:r>
    </w:p>
    <w:p w14:paraId="7F5AD798" w14:textId="77777777" w:rsidR="00000000" w:rsidRPr="005D4D48" w:rsidRDefault="00C96D19">
      <w:pPr>
        <w:pStyle w:val="Body"/>
        <w:ind w:firstLine="360"/>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Also the patient can also swap his registered appointment to on new different slot in the of the same appointment type in other cities also.</w:t>
      </w:r>
    </w:p>
    <w:p w14:paraId="5B0DDB4D" w14:textId="77777777" w:rsidR="00000000" w:rsidRPr="005D4D48" w:rsidRDefault="00C96D19">
      <w:pPr>
        <w:pStyle w:val="Body"/>
        <w:ind w:firstLine="360"/>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 xml:space="preserve">Other User is hospital </w:t>
      </w:r>
      <w:r w:rsidRPr="005D4D48">
        <w:rPr>
          <w:rFonts w:asciiTheme="minorHAnsi" w:hAnsiTheme="minorHAnsi" w:cstheme="minorHAnsi"/>
          <w:sz w:val="32"/>
          <w:szCs w:val="32"/>
          <w:lang w:val="en-US"/>
        </w:rPr>
        <w:t>Admin. It’s main task are to mange the appointment slot for the patient. The tasks that are performed by the admin are:</w:t>
      </w:r>
    </w:p>
    <w:p w14:paraId="3DA30731" w14:textId="77777777" w:rsidR="00000000" w:rsidRPr="005D4D48" w:rsidRDefault="00C96D19">
      <w:pPr>
        <w:pStyle w:val="ListParagraph"/>
        <w:numPr>
          <w:ilvl w:val="0"/>
          <w:numId w:val="4"/>
        </w:numPr>
        <w:jc w:val="both"/>
        <w:rPr>
          <w:rFonts w:asciiTheme="minorHAnsi" w:hAnsiTheme="minorHAnsi" w:cstheme="minorHAnsi"/>
          <w:sz w:val="32"/>
          <w:szCs w:val="32"/>
        </w:rPr>
      </w:pPr>
      <w:r w:rsidRPr="005D4D48">
        <w:rPr>
          <w:rFonts w:asciiTheme="minorHAnsi" w:hAnsiTheme="minorHAnsi" w:cstheme="minorHAnsi"/>
          <w:sz w:val="32"/>
          <w:szCs w:val="32"/>
        </w:rPr>
        <w:t>Add an Appointment</w:t>
      </w:r>
    </w:p>
    <w:p w14:paraId="3257C40F" w14:textId="77777777" w:rsidR="00000000" w:rsidRPr="005D4D48" w:rsidRDefault="00C96D19">
      <w:pPr>
        <w:pStyle w:val="ListParagraph"/>
        <w:numPr>
          <w:ilvl w:val="0"/>
          <w:numId w:val="4"/>
        </w:numPr>
        <w:jc w:val="both"/>
        <w:rPr>
          <w:rFonts w:asciiTheme="minorHAnsi" w:hAnsiTheme="minorHAnsi" w:cstheme="minorHAnsi"/>
          <w:sz w:val="32"/>
          <w:szCs w:val="32"/>
        </w:rPr>
      </w:pPr>
      <w:r w:rsidRPr="005D4D48">
        <w:rPr>
          <w:rFonts w:asciiTheme="minorHAnsi" w:hAnsiTheme="minorHAnsi" w:cstheme="minorHAnsi"/>
          <w:sz w:val="32"/>
          <w:szCs w:val="32"/>
        </w:rPr>
        <w:t>Remove an Appointment</w:t>
      </w:r>
    </w:p>
    <w:p w14:paraId="6C094472" w14:textId="77777777" w:rsidR="00000000" w:rsidRPr="005D4D48" w:rsidRDefault="00C96D19">
      <w:pPr>
        <w:pStyle w:val="ListParagraph"/>
        <w:numPr>
          <w:ilvl w:val="0"/>
          <w:numId w:val="4"/>
        </w:numPr>
        <w:jc w:val="both"/>
        <w:rPr>
          <w:rFonts w:asciiTheme="minorHAnsi" w:hAnsiTheme="minorHAnsi" w:cstheme="minorHAnsi"/>
          <w:sz w:val="32"/>
          <w:szCs w:val="32"/>
        </w:rPr>
      </w:pPr>
      <w:r w:rsidRPr="005D4D48">
        <w:rPr>
          <w:rFonts w:asciiTheme="minorHAnsi" w:hAnsiTheme="minorHAnsi" w:cstheme="minorHAnsi"/>
          <w:sz w:val="32"/>
          <w:szCs w:val="32"/>
        </w:rPr>
        <w:t>List Appointment Availability</w:t>
      </w:r>
    </w:p>
    <w:p w14:paraId="3A93B0D1" w14:textId="77777777" w:rsidR="00000000" w:rsidRPr="005D4D48" w:rsidRDefault="00C96D19">
      <w:pPr>
        <w:pStyle w:val="Body"/>
        <w:ind w:firstLine="720"/>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lastRenderedPageBreak/>
        <w:t>Admin can also perform the patient’s operations like admin can al</w:t>
      </w:r>
      <w:r w:rsidRPr="005D4D48">
        <w:rPr>
          <w:rFonts w:asciiTheme="minorHAnsi" w:hAnsiTheme="minorHAnsi" w:cstheme="minorHAnsi"/>
          <w:sz w:val="32"/>
          <w:szCs w:val="32"/>
          <w:lang w:val="en-US"/>
        </w:rPr>
        <w:t>so book or cancel the appointments. When an admin invokes List Appointment Availability function he/she will get all the list of appointments given by appointments type.</w:t>
      </w:r>
    </w:p>
    <w:p w14:paraId="4EF30EE0" w14:textId="77777777" w:rsidR="00000000" w:rsidRPr="005D4D48" w:rsidRDefault="00C96D19">
      <w:pPr>
        <w:pStyle w:val="Body"/>
        <w:ind w:firstLine="720"/>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There are three types of appointment type that admin can add depending on the availabi</w:t>
      </w:r>
      <w:r w:rsidRPr="005D4D48">
        <w:rPr>
          <w:rFonts w:asciiTheme="minorHAnsi" w:hAnsiTheme="minorHAnsi" w:cstheme="minorHAnsi"/>
          <w:sz w:val="32"/>
          <w:szCs w:val="32"/>
          <w:lang w:val="en-US"/>
        </w:rPr>
        <w:t xml:space="preserve">lity of doctors. Types are </w:t>
      </w:r>
      <w:r w:rsidRPr="005D4D48">
        <w:rPr>
          <w:rFonts w:asciiTheme="minorHAnsi" w:hAnsiTheme="minorHAnsi" w:cstheme="minorHAnsi"/>
          <w:i/>
          <w:iCs/>
          <w:sz w:val="32"/>
          <w:szCs w:val="32"/>
          <w:lang w:val="en-US"/>
        </w:rPr>
        <w:t xml:space="preserve">Physician, Surgeon </w:t>
      </w:r>
      <w:r w:rsidRPr="005D4D48">
        <w:rPr>
          <w:rFonts w:asciiTheme="minorHAnsi" w:hAnsiTheme="minorHAnsi" w:cstheme="minorHAnsi"/>
          <w:sz w:val="32"/>
          <w:szCs w:val="32"/>
          <w:lang w:val="en-US"/>
        </w:rPr>
        <w:t xml:space="preserve">and </w:t>
      </w:r>
      <w:r w:rsidRPr="005D4D48">
        <w:rPr>
          <w:rFonts w:asciiTheme="minorHAnsi" w:hAnsiTheme="minorHAnsi" w:cstheme="minorHAnsi"/>
          <w:i/>
          <w:iCs/>
          <w:sz w:val="32"/>
          <w:szCs w:val="32"/>
          <w:lang w:val="en-US"/>
        </w:rPr>
        <w:t>Dental.</w:t>
      </w:r>
      <w:r w:rsidRPr="005D4D48">
        <w:rPr>
          <w:rFonts w:asciiTheme="minorHAnsi" w:hAnsiTheme="minorHAnsi" w:cstheme="minorHAnsi"/>
          <w:sz w:val="32"/>
          <w:szCs w:val="32"/>
          <w:lang w:val="en-US"/>
        </w:rPr>
        <w:t xml:space="preserve"> There are three times slots available for each appointment type in a day : Morning(M), Afternoon(A) and Evening(E). Every appointment type has a unique appointment ID which consists of hospital acro</w:t>
      </w:r>
      <w:r w:rsidRPr="005D4D48">
        <w:rPr>
          <w:rFonts w:asciiTheme="minorHAnsi" w:hAnsiTheme="minorHAnsi" w:cstheme="minorHAnsi"/>
          <w:sz w:val="32"/>
          <w:szCs w:val="32"/>
          <w:lang w:val="en-US"/>
        </w:rPr>
        <w:t>nym, time slot and date.</w:t>
      </w:r>
    </w:p>
    <w:p w14:paraId="5D8E961E" w14:textId="77777777" w:rsidR="00000000" w:rsidRPr="005D4D48" w:rsidRDefault="00C96D19">
      <w:pPr>
        <w:pStyle w:val="Body"/>
        <w:ind w:firstLine="720"/>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For example if Montreal hospital has a availability for physician on 9</w:t>
      </w:r>
      <w:r w:rsidRPr="005D4D48">
        <w:rPr>
          <w:rFonts w:asciiTheme="minorHAnsi" w:hAnsiTheme="minorHAnsi" w:cstheme="minorHAnsi"/>
          <w:sz w:val="32"/>
          <w:szCs w:val="32"/>
          <w:vertAlign w:val="superscript"/>
          <w:lang w:val="en-US"/>
        </w:rPr>
        <w:t>th</w:t>
      </w:r>
      <w:r w:rsidRPr="005D4D48">
        <w:rPr>
          <w:rFonts w:asciiTheme="minorHAnsi" w:hAnsiTheme="minorHAnsi" w:cstheme="minorHAnsi"/>
          <w:sz w:val="32"/>
          <w:szCs w:val="32"/>
          <w:lang w:val="en-US"/>
        </w:rPr>
        <w:t xml:space="preserve"> Feb,2022 in the morning then appointment id for that would be : MTLM090222 where MTL denotes Montreal hospital, M for morning slots and 090222 represents date</w:t>
      </w:r>
      <w:r w:rsidRPr="005D4D48">
        <w:rPr>
          <w:rFonts w:asciiTheme="minorHAnsi" w:hAnsiTheme="minorHAnsi" w:cstheme="minorHAnsi"/>
          <w:sz w:val="32"/>
          <w:szCs w:val="32"/>
          <w:lang w:val="en-US"/>
        </w:rPr>
        <w:t xml:space="preserve"> in ‘ddmmyy’ format.</w:t>
      </w:r>
    </w:p>
    <w:p w14:paraId="4221E892" w14:textId="77777777" w:rsidR="00000000" w:rsidRPr="005D4D48" w:rsidRDefault="00C96D19">
      <w:pPr>
        <w:pStyle w:val="Body"/>
        <w:ind w:firstLine="720"/>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 xml:space="preserve">This System Uses CORBA concepts of JAVA. CORBA stands for Common Object Request Broker Architecture. It is a standard defined by the Object Management Group (OMG) that enables software components written in multiple computer languages </w:t>
      </w:r>
      <w:r w:rsidRPr="005D4D48">
        <w:rPr>
          <w:rFonts w:asciiTheme="minorHAnsi" w:hAnsiTheme="minorHAnsi" w:cstheme="minorHAnsi"/>
          <w:sz w:val="32"/>
          <w:szCs w:val="32"/>
          <w:lang w:val="en-US"/>
        </w:rPr>
        <w:t>and running on multiple computer to work together.</w:t>
      </w:r>
    </w:p>
    <w:p w14:paraId="2B69223F" w14:textId="4DDBE321" w:rsidR="00000000" w:rsidRPr="005D4D48" w:rsidRDefault="00C96D19" w:rsidP="00984AF0">
      <w:pPr>
        <w:pStyle w:val="Body"/>
        <w:ind w:firstLine="720"/>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CORBA is a standard for distributing objects across networks so that operations on these objects can be called remotely. CORBA is not associated with a particular programming language, and any language wit</w:t>
      </w:r>
      <w:r w:rsidRPr="005D4D48">
        <w:rPr>
          <w:rFonts w:asciiTheme="minorHAnsi" w:hAnsiTheme="minorHAnsi" w:cstheme="minorHAnsi"/>
          <w:sz w:val="32"/>
          <w:szCs w:val="32"/>
          <w:lang w:val="en-US"/>
        </w:rPr>
        <w:t>h a CORBA binding can be used to call and implement CORBA objects. Objects are described in a syntax called Interface Definition Language (IDL).</w:t>
      </w:r>
    </w:p>
    <w:p w14:paraId="7B53A58C" w14:textId="77777777" w:rsidR="00000000" w:rsidRPr="005D4D48" w:rsidRDefault="00C96D19">
      <w:pPr>
        <w:pStyle w:val="Body"/>
        <w:jc w:val="both"/>
        <w:rPr>
          <w:rFonts w:asciiTheme="minorHAnsi" w:eastAsia="Times New Roman" w:hAnsiTheme="minorHAnsi" w:cstheme="minorHAnsi"/>
          <w:b/>
          <w:bCs/>
          <w:sz w:val="40"/>
          <w:szCs w:val="40"/>
        </w:rPr>
      </w:pPr>
      <w:r w:rsidRPr="005D4D48">
        <w:rPr>
          <w:rFonts w:asciiTheme="minorHAnsi" w:hAnsiTheme="minorHAnsi" w:cstheme="minorHAnsi"/>
          <w:b/>
          <w:bCs/>
          <w:sz w:val="40"/>
          <w:szCs w:val="40"/>
          <w:lang w:val="de-DE"/>
        </w:rPr>
        <w:t>System Design:-</w:t>
      </w:r>
    </w:p>
    <w:p w14:paraId="12544B81" w14:textId="14DFE19D" w:rsidR="00000000" w:rsidRPr="00984AF0" w:rsidRDefault="00C96D19" w:rsidP="00984AF0">
      <w:pPr>
        <w:pStyle w:val="Body"/>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 xml:space="preserve">We implemented CORBA technology for this project from the Assignment 2. We implemented client </w:t>
      </w:r>
      <w:r w:rsidRPr="005D4D48">
        <w:rPr>
          <w:rFonts w:asciiTheme="minorHAnsi" w:hAnsiTheme="minorHAnsi" w:cstheme="minorHAnsi"/>
          <w:sz w:val="32"/>
          <w:szCs w:val="32"/>
          <w:lang w:val="en-US"/>
        </w:rPr>
        <w:t>that send the request to Front-End through CORBA. After that Front-End will send the request to the Sequencer using UDP IP unicast</w:t>
      </w:r>
    </w:p>
    <w:p w14:paraId="46E13D60" w14:textId="78570E85" w:rsidR="00000000" w:rsidRPr="00984AF0" w:rsidRDefault="00865317">
      <w:pPr>
        <w:pStyle w:val="Body"/>
        <w:jc w:val="center"/>
        <w:rPr>
          <w:rFonts w:asciiTheme="minorHAnsi" w:eastAsia="Times New Roman" w:hAnsiTheme="minorHAnsi" w:cstheme="minorHAnsi"/>
          <w:b/>
          <w:bCs/>
          <w:sz w:val="40"/>
          <w:szCs w:val="40"/>
        </w:rPr>
      </w:pPr>
      <w:r w:rsidRPr="00984AF0">
        <w:rPr>
          <w:rFonts w:asciiTheme="minorHAnsi" w:eastAsia="Times New Roman" w:hAnsiTheme="minorHAnsi" w:cstheme="minorHAnsi"/>
          <w:b/>
          <w:bCs/>
          <w:noProof/>
          <w:sz w:val="40"/>
          <w:szCs w:val="40"/>
          <w:lang w:val="en-IN" w:eastAsia="en-IN"/>
        </w:rPr>
        <w:lastRenderedPageBreak/>
        <w:drawing>
          <wp:anchor distT="0" distB="0" distL="0" distR="0" simplePos="0" relativeHeight="251657216" behindDoc="0" locked="0" layoutInCell="1" allowOverlap="1" wp14:anchorId="3E084E95" wp14:editId="541D0509">
            <wp:simplePos x="0" y="0"/>
            <wp:positionH relativeFrom="column">
              <wp:posOffset>-742315</wp:posOffset>
            </wp:positionH>
            <wp:positionV relativeFrom="line">
              <wp:posOffset>857250</wp:posOffset>
            </wp:positionV>
            <wp:extent cx="7565390" cy="4276725"/>
            <wp:effectExtent l="0" t="0" r="0" b="0"/>
            <wp:wrapTopAndBottom/>
            <wp:docPr id="3" name="Picture 1"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2"/>
                    <pic:cNvPicPr>
                      <a:picLocks noChangeAspect="1"/>
                    </pic:cNvPicPr>
                  </pic:nvPicPr>
                  <pic:blipFill>
                    <a:blip r:embed="rId8" cstate="print">
                      <a:extLst>
                        <a:ext uri="{28A0092B-C50C-407E-A947-70E740481C1C}">
                          <a14:useLocalDpi xmlns:a14="http://schemas.microsoft.com/office/drawing/2010/main" val="0"/>
                        </a:ext>
                      </a:extLst>
                    </a:blip>
                    <a:srcRect l="2266" t="4007" r="2122" b="5511"/>
                    <a:stretch>
                      <a:fillRect/>
                    </a:stretch>
                  </pic:blipFill>
                  <pic:spPr bwMode="auto">
                    <a:xfrm>
                      <a:off x="0" y="0"/>
                      <a:ext cx="7565390" cy="42767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C96D19" w:rsidRPr="00984AF0">
        <w:rPr>
          <w:rFonts w:asciiTheme="minorHAnsi" w:hAnsiTheme="minorHAnsi" w:cstheme="minorHAnsi"/>
          <w:b/>
          <w:bCs/>
          <w:sz w:val="40"/>
          <w:szCs w:val="40"/>
          <w:lang w:val="en-US"/>
        </w:rPr>
        <w:t>System Architecture</w:t>
      </w:r>
    </w:p>
    <w:p w14:paraId="49FC577A" w14:textId="77777777" w:rsidR="00000000" w:rsidRPr="005D4D48" w:rsidRDefault="00C96D19">
      <w:pPr>
        <w:pStyle w:val="Body"/>
        <w:rPr>
          <w:rFonts w:asciiTheme="minorHAnsi" w:eastAsia="Times New Roman" w:hAnsiTheme="minorHAnsi" w:cstheme="minorHAnsi"/>
          <w:b/>
          <w:bCs/>
          <w:sz w:val="56"/>
          <w:szCs w:val="56"/>
        </w:rPr>
      </w:pPr>
    </w:p>
    <w:p w14:paraId="70B4C7B9" w14:textId="77777777" w:rsidR="00000000" w:rsidRPr="005D4D48" w:rsidRDefault="00C96D19">
      <w:pPr>
        <w:pStyle w:val="Body"/>
        <w:jc w:val="both"/>
        <w:rPr>
          <w:rFonts w:asciiTheme="minorHAnsi" w:hAnsiTheme="minorHAnsi" w:cstheme="minorHAnsi"/>
          <w:sz w:val="32"/>
          <w:szCs w:val="32"/>
        </w:rPr>
      </w:pPr>
      <w:r w:rsidRPr="005D4D48">
        <w:rPr>
          <w:rFonts w:asciiTheme="minorHAnsi" w:eastAsia="Times New Roman" w:hAnsiTheme="minorHAnsi" w:cstheme="minorHAnsi"/>
          <w:sz w:val="36"/>
          <w:szCs w:val="36"/>
          <w:lang w:val="en-US"/>
        </w:rPr>
        <w:tab/>
      </w:r>
      <w:r w:rsidRPr="005D4D48">
        <w:rPr>
          <w:rFonts w:asciiTheme="minorHAnsi" w:hAnsiTheme="minorHAnsi" w:cstheme="minorHAnsi"/>
          <w:sz w:val="32"/>
          <w:szCs w:val="32"/>
          <w:lang w:val="en-US"/>
        </w:rPr>
        <w:t>This system consists of Frontend, Sequencer and Replica Manager (RM). Each RM has its own replica</w:t>
      </w:r>
      <w:r w:rsidRPr="005D4D48">
        <w:rPr>
          <w:rFonts w:asciiTheme="minorHAnsi" w:hAnsiTheme="minorHAnsi" w:cstheme="minorHAnsi"/>
          <w:sz w:val="32"/>
          <w:szCs w:val="32"/>
          <w:lang w:val="en-US"/>
        </w:rPr>
        <w:t>s of server which consists of Montreal, Quebec and Sherbrooke Server.</w:t>
      </w:r>
    </w:p>
    <w:p w14:paraId="625EED54" w14:textId="77777777" w:rsidR="00000000" w:rsidRPr="005D4D48" w:rsidRDefault="00C96D19">
      <w:pPr>
        <w:pStyle w:val="Body"/>
        <w:jc w:val="both"/>
        <w:rPr>
          <w:rFonts w:asciiTheme="minorHAnsi" w:hAnsiTheme="minorHAnsi" w:cstheme="minorHAnsi"/>
          <w:sz w:val="32"/>
          <w:szCs w:val="32"/>
        </w:rPr>
      </w:pPr>
      <w:r w:rsidRPr="005D4D48">
        <w:rPr>
          <w:rFonts w:asciiTheme="minorHAnsi" w:hAnsiTheme="minorHAnsi" w:cstheme="minorHAnsi"/>
          <w:sz w:val="32"/>
          <w:szCs w:val="32"/>
          <w:lang w:val="en-US"/>
        </w:rPr>
        <w:tab/>
        <w:t>When Client want to book an appointment he will communicate with the frontend using the CORBA technology. The frontend will now send this request to the sequencer. The sequencer will as</w:t>
      </w:r>
      <w:r w:rsidRPr="005D4D48">
        <w:rPr>
          <w:rFonts w:asciiTheme="minorHAnsi" w:hAnsiTheme="minorHAnsi" w:cstheme="minorHAnsi"/>
          <w:sz w:val="32"/>
          <w:szCs w:val="32"/>
          <w:lang w:val="en-US"/>
        </w:rPr>
        <w:t xml:space="preserve">sign the unique sequence number to each request that it will receive. After assigning the sequence id it will forward that request and id to each replica manager using totally ordered reliable multicast protocol. At the RM, RM will process the request and </w:t>
      </w:r>
      <w:r w:rsidRPr="005D4D48">
        <w:rPr>
          <w:rFonts w:asciiTheme="minorHAnsi" w:hAnsiTheme="minorHAnsi" w:cstheme="minorHAnsi"/>
          <w:sz w:val="32"/>
          <w:szCs w:val="32"/>
          <w:lang w:val="en-US"/>
        </w:rPr>
        <w:t xml:space="preserve">send </w:t>
      </w:r>
      <w:r w:rsidRPr="005D4D48">
        <w:rPr>
          <w:rFonts w:asciiTheme="minorHAnsi" w:hAnsiTheme="minorHAnsi" w:cstheme="minorHAnsi"/>
          <w:sz w:val="32"/>
          <w:szCs w:val="32"/>
          <w:lang w:val="en-US"/>
        </w:rPr>
        <w:lastRenderedPageBreak/>
        <w:t>to the corresponding server in the same order that client has initiated, using the sequence id.</w:t>
      </w:r>
    </w:p>
    <w:p w14:paraId="6EC3A9B9" w14:textId="77777777" w:rsidR="00000000" w:rsidRPr="005D4D48" w:rsidRDefault="00C96D19">
      <w:pPr>
        <w:pStyle w:val="Body"/>
        <w:jc w:val="both"/>
        <w:rPr>
          <w:rFonts w:asciiTheme="minorHAnsi" w:hAnsiTheme="minorHAnsi" w:cstheme="minorHAnsi"/>
          <w:sz w:val="32"/>
          <w:szCs w:val="32"/>
        </w:rPr>
      </w:pPr>
      <w:r w:rsidRPr="005D4D48">
        <w:rPr>
          <w:rFonts w:asciiTheme="minorHAnsi" w:hAnsiTheme="minorHAnsi" w:cstheme="minorHAnsi"/>
          <w:sz w:val="32"/>
          <w:szCs w:val="32"/>
          <w:lang w:val="en-US"/>
        </w:rPr>
        <w:tab/>
        <w:t>Server will execute the request and it will send results back to the frontend.</w:t>
      </w:r>
    </w:p>
    <w:p w14:paraId="635301DC" w14:textId="77777777" w:rsidR="00000000" w:rsidRPr="005D4D48" w:rsidRDefault="00C96D19">
      <w:pPr>
        <w:pStyle w:val="Body"/>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ab/>
        <w:t xml:space="preserve">Here all the communication between Frontend and Client will be done using </w:t>
      </w:r>
      <w:r w:rsidRPr="005D4D48">
        <w:rPr>
          <w:rFonts w:asciiTheme="minorHAnsi" w:hAnsiTheme="minorHAnsi" w:cstheme="minorHAnsi"/>
          <w:sz w:val="32"/>
          <w:szCs w:val="32"/>
          <w:lang w:val="en-US"/>
        </w:rPr>
        <w:t xml:space="preserve">CORBA technology. Sequencer and RM will communicate using the totally ordered reliable Multicast. And other all communication will be done using the UDP IP protocol.  </w:t>
      </w:r>
    </w:p>
    <w:p w14:paraId="027B453E" w14:textId="77777777" w:rsidR="00000000" w:rsidRPr="005D4D48" w:rsidRDefault="00C96D19">
      <w:pPr>
        <w:pStyle w:val="Body"/>
        <w:jc w:val="both"/>
        <w:rPr>
          <w:rFonts w:asciiTheme="minorHAnsi" w:eastAsia="Times New Roman" w:hAnsiTheme="minorHAnsi" w:cstheme="minorHAnsi"/>
          <w:sz w:val="32"/>
          <w:szCs w:val="32"/>
        </w:rPr>
      </w:pPr>
      <w:r w:rsidRPr="005D4D48">
        <w:rPr>
          <w:rFonts w:asciiTheme="minorHAnsi" w:eastAsia="Times New Roman" w:hAnsiTheme="minorHAnsi" w:cstheme="minorHAnsi"/>
          <w:sz w:val="32"/>
          <w:szCs w:val="32"/>
          <w:lang w:val="en-US"/>
        </w:rPr>
        <w:tab/>
        <w:t>Each server contains its own database which consists of HashMap. This database includes</w:t>
      </w:r>
      <w:r w:rsidRPr="005D4D48">
        <w:rPr>
          <w:rFonts w:asciiTheme="minorHAnsi" w:eastAsia="Times New Roman" w:hAnsiTheme="minorHAnsi" w:cstheme="minorHAnsi"/>
          <w:sz w:val="32"/>
          <w:szCs w:val="32"/>
          <w:lang w:val="en-US"/>
        </w:rPr>
        <w:t xml:space="preserve"> appointment type and associated appointment id. Every appointment id contains data like capacity and patient id which had booked that appointment.</w:t>
      </w:r>
    </w:p>
    <w:p w14:paraId="4E1C19B7" w14:textId="77777777" w:rsidR="00000000" w:rsidRPr="005D4D48" w:rsidRDefault="00C96D19">
      <w:pPr>
        <w:pStyle w:val="Body"/>
        <w:jc w:val="both"/>
        <w:rPr>
          <w:rFonts w:asciiTheme="minorHAnsi" w:eastAsia="Times New Roman" w:hAnsiTheme="minorHAnsi" w:cstheme="minorHAnsi"/>
          <w:sz w:val="32"/>
          <w:szCs w:val="32"/>
          <w:lang w:val="en-US"/>
        </w:rPr>
      </w:pPr>
      <w:r w:rsidRPr="005D4D48">
        <w:rPr>
          <w:rFonts w:asciiTheme="minorHAnsi" w:eastAsia="Times New Roman" w:hAnsiTheme="minorHAnsi" w:cstheme="minorHAnsi"/>
          <w:sz w:val="32"/>
          <w:szCs w:val="32"/>
          <w:lang w:val="en-US"/>
        </w:rPr>
        <w:tab/>
        <w:t>Form user id system will assign the server by getting prefix of user id. Each server has specified one admi</w:t>
      </w:r>
      <w:r w:rsidRPr="005D4D48">
        <w:rPr>
          <w:rFonts w:asciiTheme="minorHAnsi" w:eastAsia="Times New Roman" w:hAnsiTheme="minorHAnsi" w:cstheme="minorHAnsi"/>
          <w:sz w:val="32"/>
          <w:szCs w:val="32"/>
          <w:lang w:val="en-US"/>
        </w:rPr>
        <w:t xml:space="preserve">n only he can perform the operations on that server and each admin requires password to perform the task. </w:t>
      </w:r>
    </w:p>
    <w:p w14:paraId="2713522F" w14:textId="77777777" w:rsidR="00000000" w:rsidRPr="005D4D48" w:rsidRDefault="00C96D19">
      <w:pPr>
        <w:pStyle w:val="Body"/>
        <w:jc w:val="both"/>
        <w:rPr>
          <w:rFonts w:asciiTheme="minorHAnsi" w:eastAsia="Times New Roman" w:hAnsiTheme="minorHAnsi" w:cstheme="minorHAnsi"/>
          <w:sz w:val="32"/>
          <w:szCs w:val="32"/>
          <w:lang w:val="en-US"/>
        </w:rPr>
      </w:pPr>
    </w:p>
    <w:p w14:paraId="2B44913E" w14:textId="77777777" w:rsidR="00000000" w:rsidRPr="005D4D48" w:rsidRDefault="00C96D19">
      <w:pPr>
        <w:pStyle w:val="Body"/>
        <w:jc w:val="both"/>
        <w:rPr>
          <w:rFonts w:asciiTheme="minorHAnsi" w:eastAsia="Times New Roman" w:hAnsiTheme="minorHAnsi" w:cstheme="minorHAnsi"/>
          <w:b/>
          <w:bCs/>
          <w:sz w:val="40"/>
          <w:szCs w:val="40"/>
        </w:rPr>
      </w:pPr>
      <w:r w:rsidRPr="005D4D48">
        <w:rPr>
          <w:rFonts w:asciiTheme="minorHAnsi" w:hAnsiTheme="minorHAnsi" w:cstheme="minorHAnsi"/>
          <w:b/>
          <w:bCs/>
          <w:sz w:val="40"/>
          <w:szCs w:val="40"/>
          <w:lang w:val="en-US"/>
        </w:rPr>
        <w:t xml:space="preserve"> Active Replication:-</w:t>
      </w:r>
    </w:p>
    <w:p w14:paraId="0084CBE6" w14:textId="77777777" w:rsidR="00000000" w:rsidRPr="005D4D48" w:rsidRDefault="00C96D19">
      <w:pPr>
        <w:pStyle w:val="Body"/>
        <w:jc w:val="both"/>
        <w:rPr>
          <w:rFonts w:asciiTheme="minorHAnsi" w:eastAsia="Times New Roman" w:hAnsiTheme="minorHAnsi" w:cstheme="minorHAnsi"/>
          <w:sz w:val="32"/>
          <w:szCs w:val="32"/>
          <w:lang w:val="en-US"/>
        </w:rPr>
      </w:pPr>
      <w:r w:rsidRPr="005D4D48">
        <w:rPr>
          <w:rFonts w:asciiTheme="minorHAnsi" w:hAnsiTheme="minorHAnsi" w:cstheme="minorHAnsi"/>
          <w:sz w:val="32"/>
          <w:szCs w:val="32"/>
          <w:lang w:val="en-US"/>
        </w:rPr>
        <w:t>How the active replication works is explained below and the information is taken from the slides.</w:t>
      </w:r>
    </w:p>
    <w:p w14:paraId="018ED7E7" w14:textId="77777777" w:rsidR="00000000" w:rsidRPr="005D4D48" w:rsidRDefault="00C96D19">
      <w:pPr>
        <w:pStyle w:val="Body"/>
        <w:numPr>
          <w:ilvl w:val="0"/>
          <w:numId w:val="5"/>
        </w:numPr>
        <w:jc w:val="both"/>
        <w:rPr>
          <w:rFonts w:asciiTheme="minorHAnsi" w:hAnsiTheme="minorHAnsi" w:cstheme="minorHAnsi"/>
          <w:sz w:val="32"/>
          <w:szCs w:val="32"/>
          <w:lang w:val="en-US"/>
        </w:rPr>
      </w:pPr>
      <w:r w:rsidRPr="005D4D48">
        <w:rPr>
          <w:rFonts w:asciiTheme="minorHAnsi" w:hAnsiTheme="minorHAnsi" w:cstheme="minorHAnsi"/>
          <w:b/>
          <w:bCs/>
          <w:sz w:val="32"/>
          <w:szCs w:val="32"/>
          <w:lang w:val="en-US"/>
        </w:rPr>
        <w:t>Request</w:t>
      </w:r>
      <w:r w:rsidRPr="005D4D48">
        <w:rPr>
          <w:rFonts w:asciiTheme="minorHAnsi" w:hAnsiTheme="minorHAnsi" w:cstheme="minorHAnsi"/>
          <w:sz w:val="32"/>
          <w:szCs w:val="32"/>
          <w:lang w:val="en-US"/>
        </w:rPr>
        <w:t xml:space="preserve"> : Front End attaches</w:t>
      </w:r>
      <w:r w:rsidRPr="005D4D48">
        <w:rPr>
          <w:rFonts w:asciiTheme="minorHAnsi" w:hAnsiTheme="minorHAnsi" w:cstheme="minorHAnsi"/>
          <w:sz w:val="32"/>
          <w:szCs w:val="32"/>
          <w:lang w:val="en-US"/>
        </w:rPr>
        <w:t xml:space="preserve"> a unique id and uses totally ordered reliable multicast to send request to RMs.</w:t>
      </w:r>
    </w:p>
    <w:p w14:paraId="5FFD65E0" w14:textId="77777777" w:rsidR="00000000" w:rsidRPr="005D4D48" w:rsidRDefault="00C96D19">
      <w:pPr>
        <w:pStyle w:val="Body"/>
        <w:numPr>
          <w:ilvl w:val="0"/>
          <w:numId w:val="5"/>
        </w:numPr>
        <w:jc w:val="both"/>
        <w:rPr>
          <w:rFonts w:asciiTheme="minorHAnsi" w:hAnsiTheme="minorHAnsi" w:cstheme="minorHAnsi"/>
          <w:sz w:val="32"/>
          <w:szCs w:val="32"/>
          <w:lang w:val="en-US"/>
        </w:rPr>
      </w:pPr>
      <w:r w:rsidRPr="005D4D48">
        <w:rPr>
          <w:rFonts w:asciiTheme="minorHAnsi" w:hAnsiTheme="minorHAnsi" w:cstheme="minorHAnsi"/>
          <w:b/>
          <w:bCs/>
          <w:sz w:val="32"/>
          <w:szCs w:val="32"/>
          <w:lang w:val="en-US"/>
        </w:rPr>
        <w:t>Coordination</w:t>
      </w:r>
      <w:r w:rsidRPr="005D4D48">
        <w:rPr>
          <w:rFonts w:asciiTheme="minorHAnsi" w:hAnsiTheme="minorHAnsi" w:cstheme="minorHAnsi"/>
          <w:sz w:val="32"/>
          <w:szCs w:val="32"/>
          <w:lang w:val="en-US"/>
        </w:rPr>
        <w:t xml:space="preserve"> : The multicast delivers requests to all the RMs in the same order.</w:t>
      </w:r>
    </w:p>
    <w:p w14:paraId="173A271E" w14:textId="77777777" w:rsidR="00000000" w:rsidRPr="005D4D48" w:rsidRDefault="00C96D19">
      <w:pPr>
        <w:pStyle w:val="Body"/>
        <w:numPr>
          <w:ilvl w:val="0"/>
          <w:numId w:val="6"/>
        </w:numPr>
        <w:jc w:val="both"/>
        <w:rPr>
          <w:rFonts w:asciiTheme="minorHAnsi" w:hAnsiTheme="minorHAnsi" w:cstheme="minorHAnsi"/>
          <w:b/>
          <w:bCs/>
          <w:sz w:val="32"/>
          <w:szCs w:val="32"/>
          <w:lang w:val="en-US"/>
        </w:rPr>
      </w:pPr>
      <w:r w:rsidRPr="005D4D48">
        <w:rPr>
          <w:rFonts w:asciiTheme="minorHAnsi" w:hAnsiTheme="minorHAnsi" w:cstheme="minorHAnsi"/>
          <w:b/>
          <w:bCs/>
          <w:sz w:val="32"/>
          <w:szCs w:val="32"/>
          <w:lang w:val="en-US"/>
        </w:rPr>
        <w:t xml:space="preserve">Execution </w:t>
      </w:r>
      <w:r w:rsidRPr="005D4D48">
        <w:rPr>
          <w:rFonts w:asciiTheme="minorHAnsi" w:hAnsiTheme="minorHAnsi" w:cstheme="minorHAnsi"/>
          <w:sz w:val="32"/>
          <w:szCs w:val="32"/>
          <w:lang w:val="en-US"/>
        </w:rPr>
        <w:t>: Every RM executes the request. They are state machines and receive requests in the</w:t>
      </w:r>
      <w:r w:rsidRPr="005D4D48">
        <w:rPr>
          <w:rFonts w:asciiTheme="minorHAnsi" w:hAnsiTheme="minorHAnsi" w:cstheme="minorHAnsi"/>
          <w:sz w:val="32"/>
          <w:szCs w:val="32"/>
          <w:lang w:val="en-US"/>
        </w:rPr>
        <w:t xml:space="preserve"> same order, so the effects are identical. The id is put in the response.</w:t>
      </w:r>
    </w:p>
    <w:p w14:paraId="2CFB61DF" w14:textId="77777777" w:rsidR="00000000" w:rsidRPr="005D4D48" w:rsidRDefault="00C96D19">
      <w:pPr>
        <w:pStyle w:val="Body"/>
        <w:numPr>
          <w:ilvl w:val="0"/>
          <w:numId w:val="6"/>
        </w:numPr>
        <w:jc w:val="both"/>
        <w:rPr>
          <w:rFonts w:asciiTheme="minorHAnsi" w:hAnsiTheme="minorHAnsi" w:cstheme="minorHAnsi"/>
          <w:b/>
          <w:bCs/>
          <w:sz w:val="32"/>
          <w:szCs w:val="32"/>
          <w:lang w:val="en-US"/>
        </w:rPr>
      </w:pPr>
      <w:r w:rsidRPr="005D4D48">
        <w:rPr>
          <w:rFonts w:asciiTheme="minorHAnsi" w:hAnsiTheme="minorHAnsi" w:cstheme="minorHAnsi"/>
          <w:b/>
          <w:bCs/>
          <w:sz w:val="32"/>
          <w:szCs w:val="32"/>
          <w:lang w:val="en-US"/>
        </w:rPr>
        <w:lastRenderedPageBreak/>
        <w:t>Agreement</w:t>
      </w:r>
      <w:r w:rsidRPr="005D4D48">
        <w:rPr>
          <w:rFonts w:asciiTheme="minorHAnsi" w:hAnsiTheme="minorHAnsi" w:cstheme="minorHAnsi"/>
          <w:sz w:val="32"/>
          <w:szCs w:val="32"/>
          <w:lang w:val="en-US"/>
        </w:rPr>
        <w:t xml:space="preserve"> : No agreement is required because all RMs execute the same operations in the same order, due to properties of the totally ordered multicast.</w:t>
      </w:r>
    </w:p>
    <w:p w14:paraId="42E675CA" w14:textId="77777777" w:rsidR="00000000" w:rsidRPr="005D4D48" w:rsidRDefault="00C96D19">
      <w:pPr>
        <w:pStyle w:val="Body"/>
        <w:numPr>
          <w:ilvl w:val="0"/>
          <w:numId w:val="6"/>
        </w:numPr>
        <w:jc w:val="both"/>
        <w:rPr>
          <w:rFonts w:asciiTheme="minorHAnsi" w:hAnsiTheme="minorHAnsi" w:cstheme="minorHAnsi"/>
          <w:b/>
          <w:bCs/>
          <w:sz w:val="32"/>
          <w:szCs w:val="32"/>
          <w:lang w:val="en-US"/>
        </w:rPr>
      </w:pPr>
      <w:r w:rsidRPr="005D4D48">
        <w:rPr>
          <w:rFonts w:asciiTheme="minorHAnsi" w:hAnsiTheme="minorHAnsi" w:cstheme="minorHAnsi"/>
          <w:b/>
          <w:bCs/>
          <w:sz w:val="32"/>
          <w:szCs w:val="32"/>
          <w:lang w:val="en-US"/>
        </w:rPr>
        <w:t>Response</w:t>
      </w:r>
      <w:r w:rsidRPr="005D4D48">
        <w:rPr>
          <w:rFonts w:asciiTheme="minorHAnsi" w:hAnsiTheme="minorHAnsi" w:cstheme="minorHAnsi"/>
          <w:sz w:val="32"/>
          <w:szCs w:val="32"/>
          <w:lang w:val="en-US"/>
        </w:rPr>
        <w:t xml:space="preserve"> : FEs collect respons</w:t>
      </w:r>
      <w:r w:rsidRPr="005D4D48">
        <w:rPr>
          <w:rFonts w:asciiTheme="minorHAnsi" w:hAnsiTheme="minorHAnsi" w:cstheme="minorHAnsi"/>
          <w:sz w:val="32"/>
          <w:szCs w:val="32"/>
          <w:lang w:val="en-US"/>
        </w:rPr>
        <w:t>es from RMs ,FE may just use one or more responses. It is the only trying to tolerate crash failures, it gives the client the first response.</w:t>
      </w:r>
    </w:p>
    <w:p w14:paraId="1E418EB1" w14:textId="77777777" w:rsidR="00000000" w:rsidRPr="005D4D48" w:rsidRDefault="00C96D19">
      <w:pPr>
        <w:pStyle w:val="Body"/>
        <w:jc w:val="both"/>
        <w:rPr>
          <w:rFonts w:asciiTheme="minorHAnsi" w:eastAsia="Times New Roman" w:hAnsiTheme="minorHAnsi" w:cstheme="minorHAnsi"/>
          <w:sz w:val="32"/>
          <w:szCs w:val="32"/>
          <w:lang w:val="en-US"/>
        </w:rPr>
      </w:pPr>
    </w:p>
    <w:p w14:paraId="540BDAA4" w14:textId="77777777" w:rsidR="00000000" w:rsidRPr="005D4D48" w:rsidRDefault="00C96D19">
      <w:pPr>
        <w:pStyle w:val="Body"/>
        <w:jc w:val="both"/>
        <w:rPr>
          <w:rFonts w:asciiTheme="minorHAnsi" w:eastAsia="Times New Roman" w:hAnsiTheme="minorHAnsi" w:cstheme="minorHAnsi"/>
          <w:b/>
          <w:bCs/>
          <w:sz w:val="40"/>
          <w:szCs w:val="40"/>
          <w:lang w:val="en-US"/>
        </w:rPr>
      </w:pPr>
      <w:r w:rsidRPr="005D4D48">
        <w:rPr>
          <w:rFonts w:asciiTheme="minorHAnsi" w:hAnsiTheme="minorHAnsi" w:cstheme="minorHAnsi"/>
          <w:b/>
          <w:bCs/>
          <w:sz w:val="40"/>
          <w:szCs w:val="40"/>
          <w:lang w:val="en-US"/>
        </w:rPr>
        <w:t>Reliable Multicast:-</w:t>
      </w:r>
    </w:p>
    <w:p w14:paraId="65CFA436" w14:textId="77777777" w:rsidR="00000000" w:rsidRPr="005D4D48" w:rsidRDefault="00C96D19">
      <w:pPr>
        <w:pStyle w:val="Body"/>
        <w:jc w:val="both"/>
        <w:rPr>
          <w:rFonts w:asciiTheme="minorHAnsi" w:eastAsia="Times New Roman" w:hAnsiTheme="minorHAnsi" w:cstheme="minorHAnsi"/>
          <w:sz w:val="32"/>
          <w:szCs w:val="32"/>
          <w:lang w:val="en-US"/>
        </w:rPr>
      </w:pPr>
      <w:r w:rsidRPr="005D4D48">
        <w:rPr>
          <w:rFonts w:asciiTheme="minorHAnsi" w:hAnsiTheme="minorHAnsi" w:cstheme="minorHAnsi"/>
          <w:sz w:val="32"/>
          <w:szCs w:val="32"/>
          <w:lang w:val="en-US"/>
        </w:rPr>
        <w:t>Multicast communication requires coordination and agreement. The aim is for members of a gro</w:t>
      </w:r>
      <w:r w:rsidRPr="005D4D48">
        <w:rPr>
          <w:rFonts w:asciiTheme="minorHAnsi" w:hAnsiTheme="minorHAnsi" w:cstheme="minorHAnsi"/>
          <w:sz w:val="32"/>
          <w:szCs w:val="32"/>
          <w:lang w:val="en-US"/>
        </w:rPr>
        <w:t>up to receive copies of messages sent to the group. Many different delivery guarantees are possible. A Process can multicast by the use of single operation instead of a send to each member.</w:t>
      </w:r>
    </w:p>
    <w:p w14:paraId="69DB9544" w14:textId="77777777" w:rsidR="00000000" w:rsidRPr="005D4D48" w:rsidRDefault="00C96D19">
      <w:pPr>
        <w:pStyle w:val="Body"/>
        <w:jc w:val="both"/>
        <w:rPr>
          <w:rFonts w:asciiTheme="minorHAnsi" w:eastAsia="Times New Roman" w:hAnsiTheme="minorHAnsi" w:cstheme="minorHAnsi"/>
          <w:sz w:val="32"/>
          <w:szCs w:val="32"/>
          <w:lang w:val="en-US"/>
        </w:rPr>
      </w:pPr>
    </w:p>
    <w:p w14:paraId="27FA2FE4" w14:textId="77777777" w:rsidR="00000000" w:rsidRPr="005D4D48" w:rsidRDefault="00C96D19">
      <w:pPr>
        <w:pStyle w:val="Body"/>
        <w:jc w:val="both"/>
        <w:rPr>
          <w:rFonts w:asciiTheme="minorHAnsi" w:eastAsia="Times New Roman" w:hAnsiTheme="minorHAnsi" w:cstheme="minorHAnsi"/>
          <w:sz w:val="32"/>
          <w:szCs w:val="32"/>
          <w:lang w:val="en-US"/>
        </w:rPr>
      </w:pPr>
      <w:r w:rsidRPr="005D4D48">
        <w:rPr>
          <w:rFonts w:asciiTheme="minorHAnsi" w:hAnsiTheme="minorHAnsi" w:cstheme="minorHAnsi"/>
          <w:sz w:val="32"/>
          <w:szCs w:val="32"/>
          <w:lang w:val="en-US"/>
        </w:rPr>
        <w:t>On initialization</w:t>
      </w:r>
    </w:p>
    <w:p w14:paraId="440BFDAB" w14:textId="77777777" w:rsidR="00000000" w:rsidRPr="005D4D48" w:rsidRDefault="00C96D19">
      <w:pPr>
        <w:pStyle w:val="Body"/>
        <w:jc w:val="both"/>
        <w:rPr>
          <w:rFonts w:asciiTheme="minorHAnsi" w:eastAsia="Times New Roman" w:hAnsiTheme="minorHAnsi" w:cstheme="minorHAnsi"/>
          <w:sz w:val="32"/>
          <w:szCs w:val="32"/>
          <w:lang w:val="en-US"/>
        </w:rPr>
      </w:pPr>
      <w:r w:rsidRPr="005D4D48">
        <w:rPr>
          <w:rFonts w:asciiTheme="minorHAnsi" w:eastAsia="Times New Roman" w:hAnsiTheme="minorHAnsi" w:cstheme="minorHAnsi"/>
          <w:sz w:val="32"/>
          <w:szCs w:val="32"/>
          <w:lang w:val="en-US"/>
        </w:rPr>
        <w:tab/>
        <w:t>Received :={};</w:t>
      </w:r>
    </w:p>
    <w:p w14:paraId="1B0F59AC" w14:textId="77777777" w:rsidR="00000000" w:rsidRPr="005D4D48" w:rsidRDefault="00C96D19">
      <w:pPr>
        <w:pStyle w:val="Body"/>
        <w:jc w:val="both"/>
        <w:rPr>
          <w:rFonts w:asciiTheme="minorHAnsi" w:eastAsia="Times New Roman" w:hAnsiTheme="minorHAnsi" w:cstheme="minorHAnsi"/>
          <w:sz w:val="32"/>
          <w:szCs w:val="32"/>
          <w:lang w:val="en-US"/>
        </w:rPr>
      </w:pPr>
      <w:r w:rsidRPr="005D4D48">
        <w:rPr>
          <w:rFonts w:asciiTheme="minorHAnsi" w:hAnsiTheme="minorHAnsi" w:cstheme="minorHAnsi"/>
          <w:sz w:val="32"/>
          <w:szCs w:val="32"/>
          <w:lang w:val="en-US"/>
        </w:rPr>
        <w:t>For process p to R-multicast me</w:t>
      </w:r>
      <w:r w:rsidRPr="005D4D48">
        <w:rPr>
          <w:rFonts w:asciiTheme="minorHAnsi" w:hAnsiTheme="minorHAnsi" w:cstheme="minorHAnsi"/>
          <w:sz w:val="32"/>
          <w:szCs w:val="32"/>
          <w:lang w:val="en-US"/>
        </w:rPr>
        <w:t>ssage m to group g</w:t>
      </w:r>
    </w:p>
    <w:p w14:paraId="36EFD914" w14:textId="77777777" w:rsidR="00000000" w:rsidRPr="005D4D48" w:rsidRDefault="00C96D19">
      <w:pPr>
        <w:pStyle w:val="Body"/>
        <w:jc w:val="both"/>
        <w:rPr>
          <w:rFonts w:asciiTheme="minorHAnsi" w:eastAsia="Times New Roman" w:hAnsiTheme="minorHAnsi" w:cstheme="minorHAnsi"/>
          <w:sz w:val="32"/>
          <w:szCs w:val="32"/>
          <w:lang w:val="en-US"/>
        </w:rPr>
      </w:pPr>
      <w:r w:rsidRPr="005D4D48">
        <w:rPr>
          <w:rFonts w:asciiTheme="minorHAnsi" w:eastAsia="Times New Roman" w:hAnsiTheme="minorHAnsi" w:cstheme="minorHAnsi"/>
          <w:sz w:val="32"/>
          <w:szCs w:val="32"/>
          <w:lang w:val="en-US"/>
        </w:rPr>
        <w:tab/>
        <w:t xml:space="preserve">B-multicast(g, m);           // p </w:t>
      </w:r>
      <w:r w:rsidRPr="005D4D48">
        <w:rPr>
          <w:rFonts w:ascii="Cambria Math" w:hAnsi="Cambria Math" w:cs="Cambria Math"/>
          <w:sz w:val="26"/>
          <w:szCs w:val="26"/>
          <w:lang w:val="en-US"/>
        </w:rPr>
        <w:t>∈</w:t>
      </w:r>
      <w:r w:rsidRPr="005D4D48">
        <w:rPr>
          <w:rFonts w:asciiTheme="minorHAnsi" w:hAnsiTheme="minorHAnsi" w:cstheme="minorHAnsi"/>
          <w:sz w:val="26"/>
          <w:szCs w:val="26"/>
          <w:lang w:val="en-US"/>
        </w:rPr>
        <w:t xml:space="preserve"> </w:t>
      </w:r>
      <w:r w:rsidRPr="005D4D48">
        <w:rPr>
          <w:rFonts w:asciiTheme="minorHAnsi" w:hAnsiTheme="minorHAnsi" w:cstheme="minorHAnsi"/>
          <w:sz w:val="32"/>
          <w:szCs w:val="32"/>
          <w:lang w:val="en-US"/>
        </w:rPr>
        <w:t>g is included as a destination</w:t>
      </w:r>
    </w:p>
    <w:p w14:paraId="2A679395" w14:textId="77777777" w:rsidR="00000000" w:rsidRPr="005D4D48" w:rsidRDefault="00C96D19">
      <w:pPr>
        <w:pStyle w:val="Body"/>
        <w:jc w:val="both"/>
        <w:rPr>
          <w:rFonts w:asciiTheme="minorHAnsi" w:eastAsia="Times New Roman" w:hAnsiTheme="minorHAnsi" w:cstheme="minorHAnsi"/>
          <w:sz w:val="32"/>
          <w:szCs w:val="32"/>
          <w:lang w:val="en-US"/>
        </w:rPr>
      </w:pPr>
      <w:r w:rsidRPr="005D4D48">
        <w:rPr>
          <w:rFonts w:asciiTheme="minorHAnsi" w:hAnsiTheme="minorHAnsi" w:cstheme="minorHAnsi"/>
          <w:sz w:val="32"/>
          <w:szCs w:val="32"/>
          <w:lang w:val="en-US"/>
        </w:rPr>
        <w:t>On B-deliver(m) at process q with g = group(m)</w:t>
      </w:r>
    </w:p>
    <w:p w14:paraId="62958143" w14:textId="77777777" w:rsidR="00000000" w:rsidRPr="005D4D48" w:rsidRDefault="00C96D19">
      <w:pPr>
        <w:pStyle w:val="Body"/>
        <w:jc w:val="both"/>
        <w:rPr>
          <w:rFonts w:asciiTheme="minorHAnsi" w:eastAsia="Times New Roman" w:hAnsiTheme="minorHAnsi" w:cstheme="minorHAnsi"/>
          <w:sz w:val="32"/>
          <w:szCs w:val="32"/>
          <w:lang w:val="en-US"/>
        </w:rPr>
      </w:pPr>
      <w:r w:rsidRPr="005D4D48">
        <w:rPr>
          <w:rFonts w:asciiTheme="minorHAnsi" w:eastAsia="Times New Roman" w:hAnsiTheme="minorHAnsi" w:cstheme="minorHAnsi"/>
          <w:sz w:val="32"/>
          <w:szCs w:val="32"/>
          <w:lang w:val="en-US"/>
        </w:rPr>
        <w:tab/>
        <w:t xml:space="preserve">if(m </w:t>
      </w:r>
      <w:r w:rsidRPr="005D4D48">
        <w:rPr>
          <w:rFonts w:ascii="Cambria Math" w:hAnsi="Cambria Math" w:cs="Cambria Math"/>
          <w:sz w:val="26"/>
          <w:szCs w:val="26"/>
          <w:lang w:val="en-US"/>
        </w:rPr>
        <w:t>∉</w:t>
      </w:r>
      <w:r w:rsidRPr="005D4D48">
        <w:rPr>
          <w:rFonts w:asciiTheme="minorHAnsi" w:hAnsiTheme="minorHAnsi" w:cstheme="minorHAnsi"/>
          <w:sz w:val="26"/>
          <w:szCs w:val="26"/>
          <w:lang w:val="en-US"/>
        </w:rPr>
        <w:t xml:space="preserve"> </w:t>
      </w:r>
      <w:r w:rsidRPr="005D4D48">
        <w:rPr>
          <w:rFonts w:asciiTheme="minorHAnsi" w:hAnsiTheme="minorHAnsi" w:cstheme="minorHAnsi"/>
          <w:sz w:val="32"/>
          <w:szCs w:val="32"/>
          <w:lang w:val="en-US"/>
        </w:rPr>
        <w:t>Received)</w:t>
      </w:r>
    </w:p>
    <w:p w14:paraId="1C8CC1C8" w14:textId="77777777" w:rsidR="00000000" w:rsidRPr="005D4D48" w:rsidRDefault="00C96D19">
      <w:pPr>
        <w:pStyle w:val="Body"/>
        <w:jc w:val="both"/>
        <w:rPr>
          <w:rFonts w:asciiTheme="minorHAnsi" w:eastAsia="Times New Roman" w:hAnsiTheme="minorHAnsi" w:cstheme="minorHAnsi"/>
          <w:sz w:val="32"/>
          <w:szCs w:val="32"/>
          <w:lang w:val="en-US"/>
        </w:rPr>
      </w:pPr>
      <w:r w:rsidRPr="005D4D48">
        <w:rPr>
          <w:rFonts w:asciiTheme="minorHAnsi" w:eastAsia="Times New Roman" w:hAnsiTheme="minorHAnsi" w:cstheme="minorHAnsi"/>
          <w:sz w:val="32"/>
          <w:szCs w:val="32"/>
          <w:lang w:val="en-US"/>
        </w:rPr>
        <w:tab/>
        <w:t>then</w:t>
      </w:r>
    </w:p>
    <w:p w14:paraId="5EF2D259" w14:textId="77777777" w:rsidR="00000000" w:rsidRPr="005D4D48" w:rsidRDefault="00C96D19">
      <w:pPr>
        <w:pStyle w:val="Body"/>
        <w:jc w:val="both"/>
        <w:rPr>
          <w:rFonts w:asciiTheme="minorHAnsi" w:eastAsia="Times New Roman" w:hAnsiTheme="minorHAnsi" w:cstheme="minorHAnsi"/>
          <w:sz w:val="32"/>
          <w:szCs w:val="32"/>
        </w:rPr>
      </w:pPr>
      <w:r w:rsidRPr="005D4D48">
        <w:rPr>
          <w:rFonts w:asciiTheme="minorHAnsi" w:eastAsia="Times New Roman" w:hAnsiTheme="minorHAnsi" w:cstheme="minorHAnsi"/>
          <w:sz w:val="32"/>
          <w:szCs w:val="32"/>
          <w:lang w:val="en-US"/>
        </w:rPr>
        <w:tab/>
      </w:r>
      <w:r w:rsidRPr="005D4D48">
        <w:rPr>
          <w:rFonts w:asciiTheme="minorHAnsi" w:eastAsia="Times New Roman" w:hAnsiTheme="minorHAnsi" w:cstheme="minorHAnsi"/>
          <w:sz w:val="32"/>
          <w:szCs w:val="32"/>
          <w:lang w:val="en-US"/>
        </w:rPr>
        <w:tab/>
        <w:t xml:space="preserve">Received := Received </w:t>
      </w:r>
      <w:r w:rsidRPr="005D4D48">
        <w:rPr>
          <w:rFonts w:ascii="Cambria Math" w:hAnsi="Cambria Math" w:cs="Cambria Math"/>
          <w:sz w:val="26"/>
          <w:szCs w:val="26"/>
        </w:rPr>
        <w:t>∪</w:t>
      </w:r>
      <w:r w:rsidRPr="005D4D48">
        <w:rPr>
          <w:rFonts w:asciiTheme="minorHAnsi" w:hAnsiTheme="minorHAnsi" w:cstheme="minorHAnsi"/>
          <w:sz w:val="26"/>
          <w:szCs w:val="26"/>
          <w:lang w:val="en-US"/>
        </w:rPr>
        <w:t xml:space="preserve"> </w:t>
      </w:r>
      <w:r w:rsidRPr="005D4D48">
        <w:rPr>
          <w:rFonts w:asciiTheme="minorHAnsi" w:hAnsiTheme="minorHAnsi" w:cstheme="minorHAnsi"/>
          <w:sz w:val="32"/>
          <w:szCs w:val="32"/>
          <w:lang w:val="en-US"/>
        </w:rPr>
        <w:t>{m};</w:t>
      </w:r>
    </w:p>
    <w:p w14:paraId="247C7F1E" w14:textId="77777777" w:rsidR="00000000" w:rsidRPr="005D4D48" w:rsidRDefault="00C96D19">
      <w:pPr>
        <w:pStyle w:val="Body"/>
        <w:jc w:val="both"/>
        <w:rPr>
          <w:rFonts w:asciiTheme="minorHAnsi" w:eastAsia="Times New Roman" w:hAnsiTheme="minorHAnsi" w:cstheme="minorHAnsi"/>
          <w:sz w:val="32"/>
          <w:szCs w:val="32"/>
        </w:rPr>
      </w:pPr>
      <w:r w:rsidRPr="005D4D48">
        <w:rPr>
          <w:rFonts w:asciiTheme="minorHAnsi" w:eastAsia="Times New Roman" w:hAnsiTheme="minorHAnsi" w:cstheme="minorHAnsi"/>
          <w:sz w:val="32"/>
          <w:szCs w:val="32"/>
          <w:lang w:val="en-US"/>
        </w:rPr>
        <w:tab/>
      </w:r>
      <w:r w:rsidRPr="005D4D48">
        <w:rPr>
          <w:rFonts w:asciiTheme="minorHAnsi" w:eastAsia="Times New Roman" w:hAnsiTheme="minorHAnsi" w:cstheme="minorHAnsi"/>
          <w:sz w:val="32"/>
          <w:szCs w:val="32"/>
          <w:lang w:val="en-US"/>
        </w:rPr>
        <w:tab/>
        <w:t xml:space="preserve">if( q </w:t>
      </w:r>
      <w:r w:rsidRPr="005D4D48">
        <w:rPr>
          <w:rFonts w:asciiTheme="minorHAnsi" w:hAnsiTheme="minorHAnsi" w:cstheme="minorHAnsi"/>
          <w:sz w:val="32"/>
          <w:szCs w:val="32"/>
        </w:rPr>
        <w:t>≠</w:t>
      </w:r>
      <w:r w:rsidRPr="005D4D48">
        <w:rPr>
          <w:rFonts w:asciiTheme="minorHAnsi" w:hAnsiTheme="minorHAnsi" w:cstheme="minorHAnsi"/>
          <w:sz w:val="32"/>
          <w:szCs w:val="32"/>
          <w:lang w:val="en-US"/>
        </w:rPr>
        <w:t xml:space="preserve"> p) then B-multicasting(g , m);end if</w:t>
      </w:r>
    </w:p>
    <w:p w14:paraId="5725731F" w14:textId="77777777" w:rsidR="00000000" w:rsidRPr="005D4D48" w:rsidRDefault="00C96D19">
      <w:pPr>
        <w:pStyle w:val="Body"/>
        <w:jc w:val="both"/>
        <w:rPr>
          <w:rFonts w:asciiTheme="minorHAnsi" w:eastAsia="Times New Roman" w:hAnsiTheme="minorHAnsi" w:cstheme="minorHAnsi"/>
          <w:sz w:val="32"/>
          <w:szCs w:val="32"/>
        </w:rPr>
      </w:pPr>
      <w:r w:rsidRPr="005D4D48">
        <w:rPr>
          <w:rFonts w:asciiTheme="minorHAnsi" w:eastAsia="Times New Roman" w:hAnsiTheme="minorHAnsi" w:cstheme="minorHAnsi"/>
          <w:sz w:val="32"/>
          <w:szCs w:val="32"/>
          <w:lang w:val="en-US"/>
        </w:rPr>
        <w:tab/>
      </w:r>
      <w:r w:rsidRPr="005D4D48">
        <w:rPr>
          <w:rFonts w:asciiTheme="minorHAnsi" w:eastAsia="Times New Roman" w:hAnsiTheme="minorHAnsi" w:cstheme="minorHAnsi"/>
          <w:sz w:val="32"/>
          <w:szCs w:val="32"/>
          <w:lang w:val="en-US"/>
        </w:rPr>
        <w:tab/>
        <w:t>R-deliver m;</w:t>
      </w:r>
    </w:p>
    <w:p w14:paraId="52BE4234" w14:textId="77777777" w:rsidR="00000000" w:rsidRPr="005D4D48" w:rsidRDefault="00C96D19">
      <w:pPr>
        <w:pStyle w:val="Body"/>
        <w:jc w:val="both"/>
        <w:rPr>
          <w:rFonts w:asciiTheme="minorHAnsi" w:eastAsia="Times New Roman" w:hAnsiTheme="minorHAnsi" w:cstheme="minorHAnsi"/>
          <w:sz w:val="32"/>
          <w:szCs w:val="32"/>
        </w:rPr>
      </w:pPr>
      <w:r w:rsidRPr="005D4D48">
        <w:rPr>
          <w:rFonts w:asciiTheme="minorHAnsi" w:eastAsia="Times New Roman" w:hAnsiTheme="minorHAnsi" w:cstheme="minorHAnsi"/>
          <w:sz w:val="32"/>
          <w:szCs w:val="32"/>
          <w:lang w:val="en-US"/>
        </w:rPr>
        <w:tab/>
        <w:t>end i</w:t>
      </w:r>
      <w:r w:rsidRPr="005D4D48">
        <w:rPr>
          <w:rFonts w:asciiTheme="minorHAnsi" w:eastAsia="Times New Roman" w:hAnsiTheme="minorHAnsi" w:cstheme="minorHAnsi"/>
          <w:sz w:val="32"/>
          <w:szCs w:val="32"/>
          <w:lang w:val="en-US"/>
        </w:rPr>
        <w:t>f</w:t>
      </w:r>
    </w:p>
    <w:p w14:paraId="301346FA" w14:textId="77777777" w:rsidR="00000000" w:rsidRPr="005D4D48" w:rsidRDefault="00C96D19">
      <w:pPr>
        <w:pStyle w:val="Body"/>
        <w:jc w:val="both"/>
        <w:rPr>
          <w:rFonts w:asciiTheme="minorHAnsi" w:eastAsia="Times New Roman" w:hAnsiTheme="minorHAnsi" w:cstheme="minorHAnsi"/>
          <w:b/>
          <w:bCs/>
          <w:sz w:val="40"/>
          <w:szCs w:val="40"/>
          <w:lang w:val="en-US"/>
        </w:rPr>
      </w:pPr>
    </w:p>
    <w:p w14:paraId="6E969F90" w14:textId="77777777" w:rsidR="00000000" w:rsidRPr="005D4D48" w:rsidRDefault="00C96D19">
      <w:pPr>
        <w:pStyle w:val="Body"/>
        <w:jc w:val="both"/>
        <w:rPr>
          <w:rFonts w:asciiTheme="minorHAnsi" w:eastAsia="Times New Roman" w:hAnsiTheme="minorHAnsi" w:cstheme="minorHAnsi"/>
          <w:b/>
          <w:bCs/>
          <w:sz w:val="32"/>
          <w:szCs w:val="32"/>
          <w:lang w:val="en-US"/>
        </w:rPr>
      </w:pPr>
      <w:r w:rsidRPr="005D4D48">
        <w:rPr>
          <w:rFonts w:asciiTheme="minorHAnsi" w:hAnsiTheme="minorHAnsi" w:cstheme="minorHAnsi"/>
          <w:b/>
          <w:bCs/>
          <w:sz w:val="40"/>
          <w:szCs w:val="40"/>
          <w:lang w:val="en-US"/>
        </w:rPr>
        <w:lastRenderedPageBreak/>
        <w:t>Total Order:</w:t>
      </w:r>
    </w:p>
    <w:p w14:paraId="3DE45C04" w14:textId="78D081B6" w:rsidR="00000000" w:rsidRPr="005D4D48" w:rsidRDefault="00C96D19">
      <w:pPr>
        <w:pStyle w:val="Body"/>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The general approach is to attach totally ordered identifiers to multicast messages. Each receiving process makes ordering decisions based on the identifiers like the FIFO algorithm, but process keep group specific sequence numbers. Operat</w:t>
      </w:r>
      <w:r w:rsidRPr="005D4D48">
        <w:rPr>
          <w:rFonts w:asciiTheme="minorHAnsi" w:hAnsiTheme="minorHAnsi" w:cstheme="minorHAnsi"/>
          <w:sz w:val="32"/>
          <w:szCs w:val="32"/>
          <w:lang w:val="en-US"/>
        </w:rPr>
        <w:t>ions TO-multicast and TO-deliver</w:t>
      </w:r>
    </w:p>
    <w:p w14:paraId="7CAAD89F" w14:textId="77777777" w:rsidR="00000000" w:rsidRPr="005D4D48" w:rsidRDefault="00C96D19">
      <w:pPr>
        <w:pStyle w:val="Body"/>
        <w:jc w:val="both"/>
        <w:rPr>
          <w:rFonts w:asciiTheme="minorHAnsi" w:eastAsia="Times New Roman" w:hAnsiTheme="minorHAnsi" w:cstheme="minorHAnsi"/>
          <w:sz w:val="32"/>
          <w:szCs w:val="32"/>
        </w:rPr>
      </w:pPr>
      <w:r w:rsidRPr="005D4D48">
        <w:rPr>
          <w:rFonts w:asciiTheme="minorHAnsi" w:eastAsia="Times New Roman" w:hAnsiTheme="minorHAnsi" w:cstheme="minorHAnsi"/>
          <w:sz w:val="32"/>
          <w:szCs w:val="32"/>
          <w:lang w:val="en-US"/>
        </w:rPr>
        <w:tab/>
        <w:t xml:space="preserve">Patient can book any appointment </w:t>
      </w:r>
      <w:r w:rsidRPr="005D4D48">
        <w:rPr>
          <w:rFonts w:asciiTheme="minorHAnsi" w:hAnsiTheme="minorHAnsi" w:cstheme="minorHAnsi"/>
          <w:sz w:val="32"/>
          <w:szCs w:val="32"/>
          <w:lang w:val="en-US"/>
        </w:rPr>
        <w:t>through his/her city server in any hospital. But he/she can book only one appointment type in a day and can book maximum 3 appointment of each type in other city’s hospital in a week.</w:t>
      </w:r>
    </w:p>
    <w:p w14:paraId="41453D6E" w14:textId="45912A9D" w:rsidR="00000000" w:rsidRPr="005D4D48" w:rsidRDefault="00C96D19">
      <w:pPr>
        <w:pStyle w:val="Body"/>
        <w:ind w:firstLine="720"/>
        <w:jc w:val="both"/>
        <w:rPr>
          <w:rFonts w:asciiTheme="minorHAnsi" w:eastAsia="Times New Roman" w:hAnsiTheme="minorHAnsi" w:cstheme="minorHAnsi"/>
          <w:sz w:val="32"/>
          <w:szCs w:val="32"/>
        </w:rPr>
      </w:pPr>
      <w:r w:rsidRPr="005D4D48">
        <w:rPr>
          <w:rFonts w:asciiTheme="minorHAnsi" w:hAnsiTheme="minorHAnsi" w:cstheme="minorHAnsi"/>
          <w:sz w:val="32"/>
          <w:szCs w:val="32"/>
          <w:lang w:val="en-US"/>
        </w:rPr>
        <w:t>This</w:t>
      </w:r>
      <w:r w:rsidRPr="005D4D48">
        <w:rPr>
          <w:rFonts w:asciiTheme="minorHAnsi" w:hAnsiTheme="minorHAnsi" w:cstheme="minorHAnsi"/>
          <w:sz w:val="32"/>
          <w:szCs w:val="32"/>
          <w:lang w:val="en-US"/>
        </w:rPr>
        <w:t xml:space="preserve"> table represents the database on Montreal Hospital. It consists of HashMap where appointment type as a key and its value contains sub HashMap. In the sub HashMap the key are appointment ids and values contains array details like capacity and patient is wh</w:t>
      </w:r>
      <w:r w:rsidRPr="005D4D48">
        <w:rPr>
          <w:rFonts w:asciiTheme="minorHAnsi" w:hAnsiTheme="minorHAnsi" w:cstheme="minorHAnsi"/>
          <w:sz w:val="32"/>
          <w:szCs w:val="32"/>
          <w:lang w:val="en-US"/>
        </w:rPr>
        <w:t>o has booked that appointment. The first element of array is always denotes the capacity available of the appointment. The remaining element represents the patient ids who has booked the appointment.</w:t>
      </w:r>
      <w:r w:rsidR="00865317" w:rsidRPr="005D4D48">
        <w:rPr>
          <w:rFonts w:asciiTheme="minorHAnsi" w:eastAsia="Times New Roman" w:hAnsiTheme="minorHAnsi" w:cstheme="minorHAnsi"/>
          <w:noProof/>
          <w:sz w:val="32"/>
          <w:szCs w:val="32"/>
          <w:lang w:val="en-IN" w:eastAsia="en-IN"/>
        </w:rPr>
        <w:drawing>
          <wp:anchor distT="0" distB="0" distL="0" distR="0" simplePos="0" relativeHeight="251658240" behindDoc="0" locked="0" layoutInCell="1" allowOverlap="1" wp14:anchorId="5FBB8098" wp14:editId="55234815">
            <wp:simplePos x="0" y="0"/>
            <wp:positionH relativeFrom="margin">
              <wp:posOffset>111760</wp:posOffset>
            </wp:positionH>
            <wp:positionV relativeFrom="line">
              <wp:posOffset>398145</wp:posOffset>
            </wp:positionV>
            <wp:extent cx="5493385" cy="3749040"/>
            <wp:effectExtent l="0" t="0" r="0" b="0"/>
            <wp:wrapTopAndBottom/>
            <wp:docPr id="2" name="Picture 2"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9"/>
                    <pic:cNvPicPr>
                      <a:picLocks noChangeAspect="1"/>
                    </pic:cNvPicPr>
                  </pic:nvPicPr>
                  <pic:blipFill>
                    <a:blip r:embed="rId9">
                      <a:extLst>
                        <a:ext uri="{28A0092B-C50C-407E-A947-70E740481C1C}">
                          <a14:useLocalDpi xmlns:a14="http://schemas.microsoft.com/office/drawing/2010/main" val="0"/>
                        </a:ext>
                      </a:extLst>
                    </a:blip>
                    <a:srcRect l="6667" r="6470"/>
                    <a:stretch>
                      <a:fillRect/>
                    </a:stretch>
                  </pic:blipFill>
                  <pic:spPr bwMode="auto">
                    <a:xfrm>
                      <a:off x="0" y="0"/>
                      <a:ext cx="5493385" cy="374904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8526D92" w14:textId="77777777" w:rsidR="00000000" w:rsidRPr="005D4D48" w:rsidRDefault="00C96D19">
      <w:pPr>
        <w:pStyle w:val="Body"/>
        <w:jc w:val="center"/>
        <w:rPr>
          <w:rFonts w:asciiTheme="minorHAnsi" w:eastAsia="Times New Roman" w:hAnsiTheme="minorHAnsi" w:cstheme="minorHAnsi"/>
          <w:b/>
          <w:bCs/>
          <w:sz w:val="56"/>
          <w:szCs w:val="56"/>
        </w:rPr>
      </w:pPr>
      <w:r w:rsidRPr="005D4D48">
        <w:rPr>
          <w:rFonts w:asciiTheme="minorHAnsi" w:hAnsiTheme="minorHAnsi" w:cstheme="minorHAnsi"/>
          <w:b/>
          <w:bCs/>
          <w:sz w:val="56"/>
          <w:szCs w:val="56"/>
          <w:lang w:val="it-IT"/>
        </w:rPr>
        <w:lastRenderedPageBreak/>
        <w:t>Test Scenario</w:t>
      </w:r>
    </w:p>
    <w:tbl>
      <w:tblPr>
        <w:tblW w:w="9717" w:type="dxa"/>
        <w:jc w:val="center"/>
        <w:shd w:val="clear" w:color="auto" w:fill="CDD4E9"/>
        <w:tblLayout w:type="fixed"/>
        <w:tblLook w:val="0000" w:firstRow="0" w:lastRow="0" w:firstColumn="0" w:lastColumn="0" w:noHBand="0" w:noVBand="0"/>
      </w:tblPr>
      <w:tblGrid>
        <w:gridCol w:w="629"/>
        <w:gridCol w:w="2876"/>
        <w:gridCol w:w="6212"/>
      </w:tblGrid>
      <w:tr w:rsidR="00000000" w:rsidRPr="005D4D48" w14:paraId="3050D032" w14:textId="77777777" w:rsidTr="005D4D48">
        <w:trPr>
          <w:cantSplit/>
          <w:trHeight w:val="318"/>
          <w:jc w:val="center"/>
        </w:trPr>
        <w:tc>
          <w:tcPr>
            <w:tcW w:w="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22DE4" w14:textId="77777777" w:rsidR="00000000" w:rsidRPr="005D4D48" w:rsidRDefault="00C96D19">
            <w:pPr>
              <w:pStyle w:val="Body"/>
              <w:rPr>
                <w:rFonts w:asciiTheme="minorHAnsi" w:hAnsiTheme="minorHAnsi" w:cstheme="minorHAnsi"/>
                <w:b/>
                <w:bCs/>
                <w:sz w:val="28"/>
                <w:szCs w:val="28"/>
                <w:lang w:val="en-US"/>
              </w:rPr>
            </w:pPr>
            <w:r w:rsidRPr="005D4D48">
              <w:rPr>
                <w:rFonts w:asciiTheme="minorHAnsi" w:hAnsiTheme="minorHAnsi" w:cstheme="minorHAnsi"/>
                <w:b/>
                <w:bCs/>
                <w:sz w:val="28"/>
                <w:szCs w:val="28"/>
                <w:lang w:val="en-US"/>
              </w:rPr>
              <w:t>No.</w:t>
            </w:r>
          </w:p>
        </w:tc>
        <w:tc>
          <w:tcPr>
            <w:tcW w:w="2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751FA" w14:textId="77777777" w:rsidR="00000000" w:rsidRPr="005D4D48" w:rsidRDefault="00C96D19">
            <w:pPr>
              <w:pStyle w:val="Body"/>
              <w:spacing w:after="0" w:line="240" w:lineRule="auto"/>
              <w:rPr>
                <w:rFonts w:asciiTheme="minorHAnsi" w:hAnsiTheme="minorHAnsi" w:cstheme="minorHAnsi"/>
                <w:b/>
                <w:bCs/>
                <w:sz w:val="28"/>
                <w:szCs w:val="28"/>
                <w:lang w:val="en-US"/>
              </w:rPr>
            </w:pPr>
            <w:r w:rsidRPr="005D4D48">
              <w:rPr>
                <w:rFonts w:asciiTheme="minorHAnsi" w:hAnsiTheme="minorHAnsi" w:cstheme="minorHAnsi"/>
                <w:b/>
                <w:bCs/>
                <w:sz w:val="28"/>
                <w:szCs w:val="28"/>
                <w:lang w:val="en-US"/>
              </w:rPr>
              <w:t>Test Scenario</w:t>
            </w:r>
          </w:p>
        </w:tc>
        <w:tc>
          <w:tcPr>
            <w:tcW w:w="6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0CEF7" w14:textId="77777777" w:rsidR="00000000" w:rsidRPr="005D4D48" w:rsidRDefault="00C96D19">
            <w:pPr>
              <w:pStyle w:val="Body"/>
              <w:spacing w:after="0" w:line="240" w:lineRule="auto"/>
              <w:rPr>
                <w:rFonts w:asciiTheme="minorHAnsi" w:hAnsiTheme="minorHAnsi" w:cstheme="minorHAnsi"/>
                <w:b/>
                <w:bCs/>
                <w:sz w:val="28"/>
                <w:szCs w:val="28"/>
                <w:lang w:val="en-US"/>
              </w:rPr>
            </w:pPr>
            <w:r w:rsidRPr="005D4D48">
              <w:rPr>
                <w:rFonts w:asciiTheme="minorHAnsi" w:hAnsiTheme="minorHAnsi" w:cstheme="minorHAnsi"/>
                <w:b/>
                <w:bCs/>
                <w:sz w:val="28"/>
                <w:szCs w:val="28"/>
                <w:lang w:val="en-US"/>
              </w:rPr>
              <w:t>Test Cases</w:t>
            </w:r>
          </w:p>
        </w:tc>
      </w:tr>
      <w:tr w:rsidR="00000000" w:rsidRPr="005D4D48" w14:paraId="29BF76F1" w14:textId="77777777" w:rsidTr="005D4D48">
        <w:trPr>
          <w:cantSplit/>
          <w:trHeight w:val="2558"/>
          <w:jc w:val="center"/>
        </w:trPr>
        <w:tc>
          <w:tcPr>
            <w:tcW w:w="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FC863" w14:textId="77777777" w:rsidR="00000000" w:rsidRPr="005D4D48" w:rsidRDefault="00C96D19">
            <w:pPr>
              <w:pStyle w:val="Body"/>
              <w:spacing w:after="0" w:line="240" w:lineRule="auto"/>
              <w:rPr>
                <w:rFonts w:asciiTheme="minorHAnsi" w:hAnsiTheme="minorHAnsi" w:cstheme="minorHAnsi"/>
                <w:sz w:val="28"/>
                <w:szCs w:val="28"/>
                <w:lang w:val="en-US"/>
              </w:rPr>
            </w:pPr>
            <w:r w:rsidRPr="005D4D48">
              <w:rPr>
                <w:rFonts w:asciiTheme="minorHAnsi" w:hAnsiTheme="minorHAnsi" w:cstheme="minorHAnsi"/>
                <w:sz w:val="28"/>
                <w:szCs w:val="28"/>
                <w:lang w:val="en-US"/>
              </w:rPr>
              <w:t>1.</w:t>
            </w:r>
          </w:p>
        </w:tc>
        <w:tc>
          <w:tcPr>
            <w:tcW w:w="2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7369C" w14:textId="77777777" w:rsidR="00000000" w:rsidRPr="005D4D48" w:rsidRDefault="00C96D19">
            <w:pPr>
              <w:pStyle w:val="Body"/>
              <w:spacing w:after="0" w:line="240" w:lineRule="auto"/>
              <w:rPr>
                <w:rFonts w:asciiTheme="minorHAnsi" w:eastAsia="Times New Roman" w:hAnsiTheme="minorHAnsi" w:cstheme="minorHAnsi"/>
                <w:sz w:val="28"/>
                <w:szCs w:val="28"/>
              </w:rPr>
            </w:pPr>
            <w:r w:rsidRPr="005D4D48">
              <w:rPr>
                <w:rFonts w:asciiTheme="minorHAnsi" w:hAnsiTheme="minorHAnsi" w:cstheme="minorHAnsi"/>
                <w:sz w:val="28"/>
                <w:szCs w:val="28"/>
                <w:lang w:val="en-US"/>
              </w:rPr>
              <w:t>User Log</w:t>
            </w:r>
            <w:r w:rsidRPr="005D4D48">
              <w:rPr>
                <w:rFonts w:asciiTheme="minorHAnsi" w:hAnsiTheme="minorHAnsi" w:cstheme="minorHAnsi"/>
                <w:sz w:val="28"/>
                <w:szCs w:val="28"/>
                <w:lang w:val="en-US"/>
              </w:rPr>
              <w:t>in</w:t>
            </w:r>
          </w:p>
          <w:p w14:paraId="0786E4CE" w14:textId="77777777" w:rsidR="00000000" w:rsidRPr="005D4D48" w:rsidRDefault="00C96D19">
            <w:pPr>
              <w:pStyle w:val="Body"/>
              <w:spacing w:after="0" w:line="240" w:lineRule="auto"/>
              <w:rPr>
                <w:rFonts w:asciiTheme="minorHAnsi" w:hAnsiTheme="minorHAnsi" w:cstheme="minorHAnsi"/>
              </w:rPr>
            </w:pPr>
            <w:r w:rsidRPr="005D4D48">
              <w:rPr>
                <w:rFonts w:asciiTheme="minorHAnsi" w:hAnsiTheme="minorHAnsi" w:cstheme="minorHAnsi"/>
                <w:sz w:val="28"/>
                <w:szCs w:val="28"/>
                <w:lang w:val="en-US"/>
              </w:rPr>
              <w:t>(User)</w:t>
            </w:r>
          </w:p>
        </w:tc>
        <w:tc>
          <w:tcPr>
            <w:tcW w:w="6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4560D" w14:textId="77777777" w:rsidR="00000000" w:rsidRPr="005D4D48" w:rsidRDefault="00C96D19">
            <w:pPr>
              <w:pStyle w:val="ListParagraph"/>
              <w:numPr>
                <w:ilvl w:val="0"/>
                <w:numId w:val="7"/>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verify the id of user, is it valid (Like length of 8)</w:t>
            </w:r>
          </w:p>
          <w:p w14:paraId="0A6618CD" w14:textId="77777777" w:rsidR="00000000" w:rsidRPr="005D4D48" w:rsidRDefault="00C96D19">
            <w:pPr>
              <w:pStyle w:val="ListParagraph"/>
              <w:numPr>
                <w:ilvl w:val="0"/>
                <w:numId w:val="7"/>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verify the user if admin or patient</w:t>
            </w:r>
          </w:p>
          <w:p w14:paraId="09D22F6B" w14:textId="77777777" w:rsidR="00000000" w:rsidRPr="005D4D48" w:rsidRDefault="00C96D19">
            <w:pPr>
              <w:pStyle w:val="ListParagraph"/>
              <w:numPr>
                <w:ilvl w:val="0"/>
                <w:numId w:val="7"/>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 xml:space="preserve">If user is admin then check is it valid admin. If yes then get the password and verify it. </w:t>
            </w:r>
          </w:p>
          <w:p w14:paraId="5F71BF29" w14:textId="77777777" w:rsidR="00000000" w:rsidRPr="005D4D48" w:rsidRDefault="00C96D19">
            <w:pPr>
              <w:pStyle w:val="ListParagraph"/>
              <w:numPr>
                <w:ilvl w:val="0"/>
                <w:numId w:val="7"/>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Next determine the server port using the prefix of user id.</w:t>
            </w:r>
          </w:p>
        </w:tc>
      </w:tr>
      <w:tr w:rsidR="00000000" w:rsidRPr="005D4D48" w14:paraId="42237693" w14:textId="77777777" w:rsidTr="005D4D48">
        <w:trPr>
          <w:cantSplit/>
          <w:trHeight w:val="640"/>
          <w:jc w:val="center"/>
        </w:trPr>
        <w:tc>
          <w:tcPr>
            <w:tcW w:w="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2B65F" w14:textId="77777777" w:rsidR="00000000" w:rsidRPr="005D4D48" w:rsidRDefault="00C96D19">
            <w:pPr>
              <w:pStyle w:val="Body"/>
              <w:spacing w:after="0" w:line="240" w:lineRule="auto"/>
              <w:rPr>
                <w:rFonts w:asciiTheme="minorHAnsi" w:hAnsiTheme="minorHAnsi" w:cstheme="minorHAnsi"/>
                <w:sz w:val="28"/>
                <w:szCs w:val="28"/>
                <w:lang w:val="en-US"/>
              </w:rPr>
            </w:pPr>
            <w:r w:rsidRPr="005D4D48">
              <w:rPr>
                <w:rFonts w:asciiTheme="minorHAnsi" w:hAnsiTheme="minorHAnsi" w:cstheme="minorHAnsi"/>
                <w:sz w:val="28"/>
                <w:szCs w:val="28"/>
                <w:lang w:val="en-US"/>
              </w:rPr>
              <w:t>2.</w:t>
            </w:r>
          </w:p>
        </w:tc>
        <w:tc>
          <w:tcPr>
            <w:tcW w:w="2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B248A" w14:textId="77777777" w:rsidR="00000000" w:rsidRPr="005D4D48" w:rsidRDefault="00C96D19">
            <w:pPr>
              <w:pStyle w:val="Body"/>
              <w:spacing w:after="0" w:line="240" w:lineRule="auto"/>
              <w:rPr>
                <w:rFonts w:asciiTheme="minorHAnsi" w:eastAsia="Times New Roman" w:hAnsiTheme="minorHAnsi" w:cstheme="minorHAnsi"/>
                <w:sz w:val="28"/>
                <w:szCs w:val="28"/>
              </w:rPr>
            </w:pPr>
            <w:r w:rsidRPr="005D4D48">
              <w:rPr>
                <w:rFonts w:asciiTheme="minorHAnsi" w:hAnsiTheme="minorHAnsi" w:cstheme="minorHAnsi"/>
                <w:sz w:val="28"/>
                <w:szCs w:val="28"/>
                <w:lang w:val="en-US"/>
              </w:rPr>
              <w:t>Menu Task</w:t>
            </w:r>
          </w:p>
          <w:p w14:paraId="2E95ADA8" w14:textId="77777777" w:rsidR="00000000" w:rsidRPr="005D4D48" w:rsidRDefault="00C96D19">
            <w:pPr>
              <w:pStyle w:val="Body"/>
              <w:spacing w:after="0" w:line="240" w:lineRule="auto"/>
              <w:rPr>
                <w:rFonts w:asciiTheme="minorHAnsi" w:hAnsiTheme="minorHAnsi" w:cstheme="minorHAnsi"/>
              </w:rPr>
            </w:pPr>
            <w:r w:rsidRPr="005D4D48">
              <w:rPr>
                <w:rFonts w:asciiTheme="minorHAnsi" w:hAnsiTheme="minorHAnsi" w:cstheme="minorHAnsi"/>
                <w:sz w:val="28"/>
                <w:szCs w:val="28"/>
                <w:lang w:val="en-US"/>
              </w:rPr>
              <w:t>(User)</w:t>
            </w:r>
          </w:p>
        </w:tc>
        <w:tc>
          <w:tcPr>
            <w:tcW w:w="6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3D29C" w14:textId="77777777" w:rsidR="00000000" w:rsidRPr="005D4D48" w:rsidRDefault="00C96D19">
            <w:pPr>
              <w:pStyle w:val="ListParagraph"/>
              <w:numPr>
                <w:ilvl w:val="0"/>
                <w:numId w:val="8"/>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Verify the user. Based on user provide the proper task menu.</w:t>
            </w:r>
          </w:p>
        </w:tc>
      </w:tr>
      <w:tr w:rsidR="00000000" w:rsidRPr="005D4D48" w14:paraId="4BF0CC4F" w14:textId="77777777" w:rsidTr="005D4D48">
        <w:trPr>
          <w:cantSplit/>
          <w:trHeight w:val="1443"/>
          <w:jc w:val="center"/>
        </w:trPr>
        <w:tc>
          <w:tcPr>
            <w:tcW w:w="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8BF50" w14:textId="77777777" w:rsidR="00000000" w:rsidRPr="005D4D48" w:rsidRDefault="00C96D19">
            <w:pPr>
              <w:pStyle w:val="Body"/>
              <w:spacing w:after="0" w:line="240" w:lineRule="auto"/>
              <w:rPr>
                <w:rFonts w:asciiTheme="minorHAnsi" w:hAnsiTheme="minorHAnsi" w:cstheme="minorHAnsi"/>
                <w:sz w:val="28"/>
                <w:szCs w:val="28"/>
                <w:lang w:val="en-US"/>
              </w:rPr>
            </w:pPr>
            <w:r w:rsidRPr="005D4D48">
              <w:rPr>
                <w:rFonts w:asciiTheme="minorHAnsi" w:hAnsiTheme="minorHAnsi" w:cstheme="minorHAnsi"/>
                <w:sz w:val="28"/>
                <w:szCs w:val="28"/>
                <w:lang w:val="en-US"/>
              </w:rPr>
              <w:t>3.</w:t>
            </w:r>
          </w:p>
        </w:tc>
        <w:tc>
          <w:tcPr>
            <w:tcW w:w="2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05F11" w14:textId="77777777" w:rsidR="00000000" w:rsidRPr="005D4D48" w:rsidRDefault="00C96D19">
            <w:pPr>
              <w:pStyle w:val="Body"/>
              <w:spacing w:after="0" w:line="240" w:lineRule="auto"/>
              <w:rPr>
                <w:rFonts w:asciiTheme="minorHAnsi" w:eastAsia="Times New Roman" w:hAnsiTheme="minorHAnsi" w:cstheme="minorHAnsi"/>
                <w:sz w:val="28"/>
                <w:szCs w:val="28"/>
              </w:rPr>
            </w:pPr>
            <w:r w:rsidRPr="005D4D48">
              <w:rPr>
                <w:rFonts w:asciiTheme="minorHAnsi" w:hAnsiTheme="minorHAnsi" w:cstheme="minorHAnsi"/>
                <w:sz w:val="28"/>
                <w:szCs w:val="28"/>
                <w:lang w:val="en-US"/>
              </w:rPr>
              <w:t>Add Appointment</w:t>
            </w:r>
          </w:p>
          <w:p w14:paraId="56EBE471" w14:textId="77777777" w:rsidR="00000000" w:rsidRPr="005D4D48" w:rsidRDefault="00C96D19">
            <w:pPr>
              <w:pStyle w:val="Body"/>
              <w:spacing w:after="0" w:line="240" w:lineRule="auto"/>
              <w:rPr>
                <w:rFonts w:asciiTheme="minorHAnsi" w:hAnsiTheme="minorHAnsi" w:cstheme="minorHAnsi"/>
              </w:rPr>
            </w:pPr>
            <w:r w:rsidRPr="005D4D48">
              <w:rPr>
                <w:rFonts w:asciiTheme="minorHAnsi" w:hAnsiTheme="minorHAnsi" w:cstheme="minorHAnsi"/>
                <w:sz w:val="28"/>
                <w:szCs w:val="28"/>
                <w:lang w:val="en-US"/>
              </w:rPr>
              <w:t>(Admin)</w:t>
            </w:r>
          </w:p>
        </w:tc>
        <w:tc>
          <w:tcPr>
            <w:tcW w:w="6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7B804" w14:textId="77777777" w:rsidR="00000000" w:rsidRPr="005D4D48" w:rsidRDefault="00C96D19">
            <w:pPr>
              <w:pStyle w:val="ListParagraph"/>
              <w:numPr>
                <w:ilvl w:val="0"/>
                <w:numId w:val="9"/>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Get the details like appointment id, type and capacity.</w:t>
            </w:r>
          </w:p>
          <w:p w14:paraId="674B39AF" w14:textId="77777777" w:rsidR="00000000" w:rsidRPr="005D4D48" w:rsidRDefault="00C96D19">
            <w:pPr>
              <w:pStyle w:val="ListParagraph"/>
              <w:numPr>
                <w:ilvl w:val="0"/>
                <w:numId w:val="9"/>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If the appointment already exist then stop overriding the details.</w:t>
            </w:r>
          </w:p>
        </w:tc>
      </w:tr>
      <w:tr w:rsidR="00000000" w:rsidRPr="005D4D48" w14:paraId="03776950" w14:textId="77777777" w:rsidTr="005D4D48">
        <w:trPr>
          <w:cantSplit/>
          <w:trHeight w:val="2878"/>
          <w:jc w:val="center"/>
        </w:trPr>
        <w:tc>
          <w:tcPr>
            <w:tcW w:w="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AD574" w14:textId="77777777" w:rsidR="00000000" w:rsidRPr="005D4D48" w:rsidRDefault="00C96D19">
            <w:pPr>
              <w:pStyle w:val="Body"/>
              <w:spacing w:after="0" w:line="240" w:lineRule="auto"/>
              <w:rPr>
                <w:rFonts w:asciiTheme="minorHAnsi" w:hAnsiTheme="minorHAnsi" w:cstheme="minorHAnsi"/>
                <w:sz w:val="28"/>
                <w:szCs w:val="28"/>
                <w:lang w:val="en-US"/>
              </w:rPr>
            </w:pPr>
            <w:r w:rsidRPr="005D4D48">
              <w:rPr>
                <w:rFonts w:asciiTheme="minorHAnsi" w:hAnsiTheme="minorHAnsi" w:cstheme="minorHAnsi"/>
                <w:sz w:val="28"/>
                <w:szCs w:val="28"/>
                <w:lang w:val="en-US"/>
              </w:rPr>
              <w:t>4.</w:t>
            </w:r>
          </w:p>
        </w:tc>
        <w:tc>
          <w:tcPr>
            <w:tcW w:w="2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BAC6A" w14:textId="77777777" w:rsidR="00000000" w:rsidRPr="005D4D48" w:rsidRDefault="00C96D19">
            <w:pPr>
              <w:pStyle w:val="Body"/>
              <w:spacing w:after="0" w:line="240" w:lineRule="auto"/>
              <w:rPr>
                <w:rFonts w:asciiTheme="minorHAnsi" w:eastAsia="Times New Roman" w:hAnsiTheme="minorHAnsi" w:cstheme="minorHAnsi"/>
                <w:sz w:val="28"/>
                <w:szCs w:val="28"/>
              </w:rPr>
            </w:pPr>
            <w:r w:rsidRPr="005D4D48">
              <w:rPr>
                <w:rFonts w:asciiTheme="minorHAnsi" w:hAnsiTheme="minorHAnsi" w:cstheme="minorHAnsi"/>
                <w:sz w:val="28"/>
                <w:szCs w:val="28"/>
                <w:lang w:val="en-US"/>
              </w:rPr>
              <w:t>Remove Appointment</w:t>
            </w:r>
          </w:p>
          <w:p w14:paraId="4152404A" w14:textId="77777777" w:rsidR="00000000" w:rsidRPr="005D4D48" w:rsidRDefault="00C96D19">
            <w:pPr>
              <w:pStyle w:val="Body"/>
              <w:spacing w:after="0" w:line="240" w:lineRule="auto"/>
              <w:rPr>
                <w:rFonts w:asciiTheme="minorHAnsi" w:hAnsiTheme="minorHAnsi" w:cstheme="minorHAnsi"/>
              </w:rPr>
            </w:pPr>
            <w:r w:rsidRPr="005D4D48">
              <w:rPr>
                <w:rFonts w:asciiTheme="minorHAnsi" w:hAnsiTheme="minorHAnsi" w:cstheme="minorHAnsi"/>
                <w:sz w:val="28"/>
                <w:szCs w:val="28"/>
                <w:lang w:val="en-US"/>
              </w:rPr>
              <w:t>(Adm</w:t>
            </w:r>
            <w:r w:rsidRPr="005D4D48">
              <w:rPr>
                <w:rFonts w:asciiTheme="minorHAnsi" w:hAnsiTheme="minorHAnsi" w:cstheme="minorHAnsi"/>
                <w:sz w:val="28"/>
                <w:szCs w:val="28"/>
                <w:lang w:val="en-US"/>
              </w:rPr>
              <w:t>in)</w:t>
            </w:r>
          </w:p>
        </w:tc>
        <w:tc>
          <w:tcPr>
            <w:tcW w:w="6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9324D" w14:textId="77777777" w:rsidR="00000000" w:rsidRPr="005D4D48" w:rsidRDefault="00C96D19">
            <w:pPr>
              <w:pStyle w:val="ListParagraph"/>
              <w:numPr>
                <w:ilvl w:val="0"/>
                <w:numId w:val="10"/>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Get the appointment Id and type which has to be removed.</w:t>
            </w:r>
          </w:p>
          <w:p w14:paraId="438B582A" w14:textId="77777777" w:rsidR="00000000" w:rsidRPr="005D4D48" w:rsidRDefault="00C96D19">
            <w:pPr>
              <w:pStyle w:val="ListParagraph"/>
              <w:numPr>
                <w:ilvl w:val="0"/>
                <w:numId w:val="10"/>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Verify the type and id exist or not</w:t>
            </w:r>
          </w:p>
          <w:p w14:paraId="53C212D5" w14:textId="77777777" w:rsidR="00000000" w:rsidRPr="005D4D48" w:rsidRDefault="00C96D19">
            <w:pPr>
              <w:pStyle w:val="ListParagraph"/>
              <w:numPr>
                <w:ilvl w:val="0"/>
                <w:numId w:val="10"/>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If the they do not exist then do nothing</w:t>
            </w:r>
          </w:p>
          <w:p w14:paraId="57594B78" w14:textId="77777777" w:rsidR="00000000" w:rsidRPr="005D4D48" w:rsidRDefault="00C96D19">
            <w:pPr>
              <w:pStyle w:val="ListParagraph"/>
              <w:numPr>
                <w:ilvl w:val="0"/>
                <w:numId w:val="10"/>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 xml:space="preserve">If they exist then check the appointments. If appointments are already booked by patient then reschedule that patient </w:t>
            </w:r>
            <w:r w:rsidRPr="005D4D48">
              <w:rPr>
                <w:rFonts w:asciiTheme="minorHAnsi" w:hAnsiTheme="minorHAnsi" w:cstheme="minorHAnsi"/>
                <w:sz w:val="28"/>
                <w:szCs w:val="28"/>
              </w:rPr>
              <w:t>appointment on the next day</w:t>
            </w:r>
          </w:p>
          <w:p w14:paraId="17B12F7C" w14:textId="77777777" w:rsidR="00000000" w:rsidRPr="005D4D48" w:rsidRDefault="00C96D19">
            <w:pPr>
              <w:pStyle w:val="ListParagraph"/>
              <w:numPr>
                <w:ilvl w:val="0"/>
                <w:numId w:val="10"/>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Remove the appointment</w:t>
            </w:r>
          </w:p>
        </w:tc>
      </w:tr>
      <w:tr w:rsidR="00000000" w:rsidRPr="005D4D48" w14:paraId="485FF4C1" w14:textId="77777777" w:rsidTr="005D4D48">
        <w:trPr>
          <w:cantSplit/>
          <w:trHeight w:val="1918"/>
          <w:jc w:val="center"/>
        </w:trPr>
        <w:tc>
          <w:tcPr>
            <w:tcW w:w="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FDD8F" w14:textId="77777777" w:rsidR="00000000" w:rsidRPr="005D4D48" w:rsidRDefault="00C96D19">
            <w:pPr>
              <w:pStyle w:val="Body"/>
              <w:spacing w:after="0" w:line="240" w:lineRule="auto"/>
              <w:rPr>
                <w:rFonts w:asciiTheme="minorHAnsi" w:hAnsiTheme="minorHAnsi" w:cstheme="minorHAnsi"/>
                <w:sz w:val="28"/>
                <w:szCs w:val="28"/>
                <w:lang w:val="en-US"/>
              </w:rPr>
            </w:pPr>
            <w:r w:rsidRPr="005D4D48">
              <w:rPr>
                <w:rFonts w:asciiTheme="minorHAnsi" w:hAnsiTheme="minorHAnsi" w:cstheme="minorHAnsi"/>
                <w:sz w:val="28"/>
                <w:szCs w:val="28"/>
                <w:lang w:val="en-US"/>
              </w:rPr>
              <w:t>5.</w:t>
            </w:r>
          </w:p>
        </w:tc>
        <w:tc>
          <w:tcPr>
            <w:tcW w:w="2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72F7" w14:textId="77777777" w:rsidR="00000000" w:rsidRPr="005D4D48" w:rsidRDefault="00C96D19">
            <w:pPr>
              <w:pStyle w:val="Body"/>
              <w:spacing w:after="0" w:line="240" w:lineRule="auto"/>
              <w:rPr>
                <w:rFonts w:asciiTheme="minorHAnsi" w:eastAsia="Times New Roman" w:hAnsiTheme="minorHAnsi" w:cstheme="minorHAnsi"/>
                <w:sz w:val="28"/>
                <w:szCs w:val="28"/>
              </w:rPr>
            </w:pPr>
            <w:r w:rsidRPr="005D4D48">
              <w:rPr>
                <w:rFonts w:asciiTheme="minorHAnsi" w:hAnsiTheme="minorHAnsi" w:cstheme="minorHAnsi"/>
                <w:sz w:val="28"/>
                <w:szCs w:val="28"/>
                <w:lang w:val="en-US"/>
              </w:rPr>
              <w:t>List Appointment Availability</w:t>
            </w:r>
          </w:p>
          <w:p w14:paraId="3D4E5A87" w14:textId="77777777" w:rsidR="00000000" w:rsidRPr="005D4D48" w:rsidRDefault="00C96D19">
            <w:pPr>
              <w:pStyle w:val="Body"/>
              <w:spacing w:after="0" w:line="240" w:lineRule="auto"/>
              <w:rPr>
                <w:rFonts w:asciiTheme="minorHAnsi" w:hAnsiTheme="minorHAnsi" w:cstheme="minorHAnsi"/>
              </w:rPr>
            </w:pPr>
            <w:r w:rsidRPr="005D4D48">
              <w:rPr>
                <w:rFonts w:asciiTheme="minorHAnsi" w:hAnsiTheme="minorHAnsi" w:cstheme="minorHAnsi"/>
                <w:sz w:val="28"/>
                <w:szCs w:val="28"/>
                <w:lang w:val="en-US"/>
              </w:rPr>
              <w:t>(Admin)</w:t>
            </w:r>
          </w:p>
        </w:tc>
        <w:tc>
          <w:tcPr>
            <w:tcW w:w="6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3BCFF" w14:textId="77777777" w:rsidR="00000000" w:rsidRPr="005D4D48" w:rsidRDefault="00C96D19">
            <w:pPr>
              <w:pStyle w:val="ListParagraph"/>
              <w:numPr>
                <w:ilvl w:val="0"/>
                <w:numId w:val="11"/>
              </w:numPr>
              <w:spacing w:after="0" w:line="240" w:lineRule="auto"/>
              <w:rPr>
                <w:rFonts w:asciiTheme="minorHAnsi" w:hAnsiTheme="minorHAnsi" w:cstheme="minorHAnsi"/>
                <w:b/>
                <w:bCs/>
                <w:sz w:val="28"/>
                <w:szCs w:val="28"/>
              </w:rPr>
            </w:pPr>
            <w:r w:rsidRPr="005D4D48">
              <w:rPr>
                <w:rFonts w:asciiTheme="minorHAnsi" w:hAnsiTheme="minorHAnsi" w:cstheme="minorHAnsi"/>
                <w:sz w:val="28"/>
                <w:szCs w:val="28"/>
              </w:rPr>
              <w:t>Get the appointment from the user then list the appointment id and number of spaces available in it.</w:t>
            </w:r>
          </w:p>
          <w:p w14:paraId="7EA62ED7" w14:textId="77777777" w:rsidR="00000000" w:rsidRPr="005D4D48" w:rsidRDefault="00C96D19">
            <w:pPr>
              <w:pStyle w:val="ListParagraph"/>
              <w:numPr>
                <w:ilvl w:val="0"/>
                <w:numId w:val="11"/>
              </w:numPr>
              <w:spacing w:after="0" w:line="240" w:lineRule="auto"/>
              <w:rPr>
                <w:rFonts w:asciiTheme="minorHAnsi" w:hAnsiTheme="minorHAnsi" w:cstheme="minorHAnsi"/>
                <w:b/>
                <w:bCs/>
                <w:sz w:val="28"/>
                <w:szCs w:val="28"/>
              </w:rPr>
            </w:pPr>
            <w:r w:rsidRPr="005D4D48">
              <w:rPr>
                <w:rFonts w:asciiTheme="minorHAnsi" w:hAnsiTheme="minorHAnsi" w:cstheme="minorHAnsi"/>
                <w:sz w:val="28"/>
                <w:szCs w:val="28"/>
              </w:rPr>
              <w:t>Perform the inter server communication through UDP/IP to get t</w:t>
            </w:r>
            <w:r w:rsidRPr="005D4D48">
              <w:rPr>
                <w:rFonts w:asciiTheme="minorHAnsi" w:hAnsiTheme="minorHAnsi" w:cstheme="minorHAnsi"/>
                <w:sz w:val="28"/>
                <w:szCs w:val="28"/>
              </w:rPr>
              <w:t>he list of id and spaces available in other server</w:t>
            </w:r>
            <w:r w:rsidRPr="005D4D48">
              <w:rPr>
                <w:rFonts w:asciiTheme="minorHAnsi" w:hAnsiTheme="minorHAnsi" w:cstheme="minorHAnsi"/>
                <w:b/>
                <w:bCs/>
                <w:sz w:val="28"/>
                <w:szCs w:val="28"/>
              </w:rPr>
              <w:t xml:space="preserve"> </w:t>
            </w:r>
          </w:p>
        </w:tc>
      </w:tr>
      <w:tr w:rsidR="00000000" w:rsidRPr="005D4D48" w14:paraId="00EADE1E" w14:textId="77777777" w:rsidTr="005D4D48">
        <w:trPr>
          <w:cantSplit/>
          <w:trHeight w:val="3198"/>
          <w:jc w:val="center"/>
        </w:trPr>
        <w:tc>
          <w:tcPr>
            <w:tcW w:w="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D6A41" w14:textId="77777777" w:rsidR="00000000" w:rsidRPr="005D4D48" w:rsidRDefault="00C96D19">
            <w:pPr>
              <w:pStyle w:val="Body"/>
              <w:spacing w:after="0" w:line="240" w:lineRule="auto"/>
              <w:rPr>
                <w:rFonts w:asciiTheme="minorHAnsi" w:hAnsiTheme="minorHAnsi" w:cstheme="minorHAnsi"/>
                <w:sz w:val="28"/>
                <w:szCs w:val="28"/>
                <w:lang w:val="en-US"/>
              </w:rPr>
            </w:pPr>
            <w:r w:rsidRPr="005D4D48">
              <w:rPr>
                <w:rFonts w:asciiTheme="minorHAnsi" w:hAnsiTheme="minorHAnsi" w:cstheme="minorHAnsi"/>
                <w:sz w:val="28"/>
                <w:szCs w:val="28"/>
                <w:lang w:val="en-US"/>
              </w:rPr>
              <w:lastRenderedPageBreak/>
              <w:t>6.</w:t>
            </w:r>
          </w:p>
        </w:tc>
        <w:tc>
          <w:tcPr>
            <w:tcW w:w="2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206CB" w14:textId="77777777" w:rsidR="00000000" w:rsidRPr="005D4D48" w:rsidRDefault="00C96D19">
            <w:pPr>
              <w:pStyle w:val="Body"/>
              <w:spacing w:after="0" w:line="240" w:lineRule="auto"/>
              <w:rPr>
                <w:rFonts w:asciiTheme="minorHAnsi" w:eastAsia="Times New Roman" w:hAnsiTheme="minorHAnsi" w:cstheme="minorHAnsi"/>
                <w:sz w:val="28"/>
                <w:szCs w:val="28"/>
              </w:rPr>
            </w:pPr>
            <w:r w:rsidRPr="005D4D48">
              <w:rPr>
                <w:rFonts w:asciiTheme="minorHAnsi" w:hAnsiTheme="minorHAnsi" w:cstheme="minorHAnsi"/>
                <w:sz w:val="28"/>
                <w:szCs w:val="28"/>
                <w:lang w:val="en-US"/>
              </w:rPr>
              <w:t>Book Appointment</w:t>
            </w:r>
          </w:p>
          <w:p w14:paraId="2B6B8904" w14:textId="77777777" w:rsidR="00000000" w:rsidRPr="005D4D48" w:rsidRDefault="00C96D19">
            <w:pPr>
              <w:pStyle w:val="Body"/>
              <w:spacing w:after="0" w:line="240" w:lineRule="auto"/>
              <w:rPr>
                <w:rFonts w:asciiTheme="minorHAnsi" w:hAnsiTheme="minorHAnsi" w:cstheme="minorHAnsi"/>
              </w:rPr>
            </w:pPr>
            <w:r w:rsidRPr="005D4D48">
              <w:rPr>
                <w:rFonts w:asciiTheme="minorHAnsi" w:hAnsiTheme="minorHAnsi" w:cstheme="minorHAnsi"/>
                <w:sz w:val="28"/>
                <w:szCs w:val="28"/>
                <w:lang w:val="en-US"/>
              </w:rPr>
              <w:t>(User)</w:t>
            </w:r>
          </w:p>
        </w:tc>
        <w:tc>
          <w:tcPr>
            <w:tcW w:w="6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42E2D" w14:textId="77777777" w:rsidR="00000000" w:rsidRPr="005D4D48" w:rsidRDefault="00C96D19">
            <w:pPr>
              <w:pStyle w:val="ListParagraph"/>
              <w:numPr>
                <w:ilvl w:val="0"/>
                <w:numId w:val="12"/>
              </w:numPr>
              <w:spacing w:after="0" w:line="240" w:lineRule="auto"/>
              <w:rPr>
                <w:rFonts w:asciiTheme="minorHAnsi" w:hAnsiTheme="minorHAnsi" w:cstheme="minorHAnsi"/>
                <w:b/>
                <w:bCs/>
                <w:sz w:val="28"/>
                <w:szCs w:val="28"/>
              </w:rPr>
            </w:pPr>
            <w:r w:rsidRPr="005D4D48">
              <w:rPr>
                <w:rFonts w:asciiTheme="minorHAnsi" w:hAnsiTheme="minorHAnsi" w:cstheme="minorHAnsi"/>
                <w:sz w:val="28"/>
                <w:szCs w:val="28"/>
              </w:rPr>
              <w:t>Get the patient id and appointment id and type</w:t>
            </w:r>
          </w:p>
          <w:p w14:paraId="1F1C5861" w14:textId="77777777" w:rsidR="00000000" w:rsidRPr="005D4D48" w:rsidRDefault="00C96D19">
            <w:pPr>
              <w:pStyle w:val="ListParagraph"/>
              <w:numPr>
                <w:ilvl w:val="0"/>
                <w:numId w:val="12"/>
              </w:numPr>
              <w:spacing w:after="0" w:line="240" w:lineRule="auto"/>
              <w:rPr>
                <w:rFonts w:asciiTheme="minorHAnsi" w:hAnsiTheme="minorHAnsi" w:cstheme="minorHAnsi"/>
                <w:b/>
                <w:bCs/>
                <w:sz w:val="28"/>
                <w:szCs w:val="28"/>
              </w:rPr>
            </w:pPr>
            <w:r w:rsidRPr="005D4D48">
              <w:rPr>
                <w:rFonts w:asciiTheme="minorHAnsi" w:hAnsiTheme="minorHAnsi" w:cstheme="minorHAnsi"/>
                <w:sz w:val="28"/>
                <w:szCs w:val="28"/>
              </w:rPr>
              <w:t>Check the appointment type and is exist or not, if not user can’t book the appointment</w:t>
            </w:r>
          </w:p>
          <w:p w14:paraId="1D774786" w14:textId="77777777" w:rsidR="00000000" w:rsidRPr="005D4D48" w:rsidRDefault="00C96D19">
            <w:pPr>
              <w:pStyle w:val="ListParagraph"/>
              <w:numPr>
                <w:ilvl w:val="0"/>
                <w:numId w:val="12"/>
              </w:numPr>
              <w:spacing w:after="0" w:line="240" w:lineRule="auto"/>
              <w:rPr>
                <w:rFonts w:asciiTheme="minorHAnsi" w:hAnsiTheme="minorHAnsi" w:cstheme="minorHAnsi"/>
                <w:b/>
                <w:bCs/>
                <w:sz w:val="28"/>
                <w:szCs w:val="28"/>
              </w:rPr>
            </w:pPr>
            <w:r w:rsidRPr="005D4D48">
              <w:rPr>
                <w:rFonts w:asciiTheme="minorHAnsi" w:hAnsiTheme="minorHAnsi" w:cstheme="minorHAnsi"/>
                <w:sz w:val="28"/>
                <w:szCs w:val="28"/>
              </w:rPr>
              <w:t>If appointment id exist check the spaces a</w:t>
            </w:r>
            <w:r w:rsidRPr="005D4D48">
              <w:rPr>
                <w:rFonts w:asciiTheme="minorHAnsi" w:hAnsiTheme="minorHAnsi" w:cstheme="minorHAnsi"/>
                <w:sz w:val="28"/>
                <w:szCs w:val="28"/>
              </w:rPr>
              <w:t>re available if not patient can’t book the appointment</w:t>
            </w:r>
          </w:p>
          <w:p w14:paraId="03FFA1B2" w14:textId="77777777" w:rsidR="00000000" w:rsidRPr="005D4D48" w:rsidRDefault="00C96D19">
            <w:pPr>
              <w:pStyle w:val="ListParagraph"/>
              <w:numPr>
                <w:ilvl w:val="0"/>
                <w:numId w:val="12"/>
              </w:numPr>
              <w:spacing w:after="0" w:line="240" w:lineRule="auto"/>
              <w:rPr>
                <w:rFonts w:asciiTheme="minorHAnsi" w:hAnsiTheme="minorHAnsi" w:cstheme="minorHAnsi"/>
                <w:b/>
                <w:bCs/>
                <w:sz w:val="28"/>
                <w:szCs w:val="28"/>
              </w:rPr>
            </w:pPr>
            <w:r w:rsidRPr="005D4D48">
              <w:rPr>
                <w:rFonts w:asciiTheme="minorHAnsi" w:hAnsiTheme="minorHAnsi" w:cstheme="minorHAnsi"/>
                <w:sz w:val="28"/>
                <w:szCs w:val="28"/>
              </w:rPr>
              <w:t>If appointment has space then book the appointment for the patient and decrease the space.</w:t>
            </w:r>
          </w:p>
        </w:tc>
      </w:tr>
      <w:tr w:rsidR="00000000" w:rsidRPr="005D4D48" w14:paraId="1B76618E" w14:textId="77777777" w:rsidTr="005D4D48">
        <w:trPr>
          <w:cantSplit/>
          <w:trHeight w:val="1918"/>
          <w:jc w:val="center"/>
        </w:trPr>
        <w:tc>
          <w:tcPr>
            <w:tcW w:w="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FCE77" w14:textId="77777777" w:rsidR="00000000" w:rsidRPr="005D4D48" w:rsidRDefault="00C96D19">
            <w:pPr>
              <w:pStyle w:val="Body"/>
              <w:spacing w:after="0" w:line="240" w:lineRule="auto"/>
              <w:rPr>
                <w:rFonts w:asciiTheme="minorHAnsi" w:hAnsiTheme="minorHAnsi" w:cstheme="minorHAnsi"/>
                <w:sz w:val="28"/>
                <w:szCs w:val="28"/>
                <w:lang w:val="en-US"/>
              </w:rPr>
            </w:pPr>
            <w:r w:rsidRPr="005D4D48">
              <w:rPr>
                <w:rFonts w:asciiTheme="minorHAnsi" w:hAnsiTheme="minorHAnsi" w:cstheme="minorHAnsi"/>
                <w:sz w:val="28"/>
                <w:szCs w:val="28"/>
                <w:lang w:val="en-US"/>
              </w:rPr>
              <w:t>7.</w:t>
            </w:r>
          </w:p>
        </w:tc>
        <w:tc>
          <w:tcPr>
            <w:tcW w:w="2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71A9" w14:textId="77777777" w:rsidR="00000000" w:rsidRPr="005D4D48" w:rsidRDefault="00C96D19">
            <w:pPr>
              <w:pStyle w:val="Body"/>
              <w:spacing w:after="0" w:line="240" w:lineRule="auto"/>
              <w:rPr>
                <w:rFonts w:asciiTheme="minorHAnsi" w:eastAsia="Times New Roman" w:hAnsiTheme="minorHAnsi" w:cstheme="minorHAnsi"/>
                <w:sz w:val="28"/>
                <w:szCs w:val="28"/>
              </w:rPr>
            </w:pPr>
            <w:r w:rsidRPr="005D4D48">
              <w:rPr>
                <w:rFonts w:asciiTheme="minorHAnsi" w:hAnsiTheme="minorHAnsi" w:cstheme="minorHAnsi"/>
                <w:sz w:val="28"/>
                <w:szCs w:val="28"/>
                <w:lang w:val="en-US"/>
              </w:rPr>
              <w:t>Get Appointment Schedule</w:t>
            </w:r>
          </w:p>
          <w:p w14:paraId="71A556B4" w14:textId="77777777" w:rsidR="00000000" w:rsidRPr="005D4D48" w:rsidRDefault="00C96D19">
            <w:pPr>
              <w:pStyle w:val="Body"/>
              <w:spacing w:after="0" w:line="240" w:lineRule="auto"/>
              <w:rPr>
                <w:rFonts w:asciiTheme="minorHAnsi" w:hAnsiTheme="minorHAnsi" w:cstheme="minorHAnsi"/>
              </w:rPr>
            </w:pPr>
            <w:r w:rsidRPr="005D4D48">
              <w:rPr>
                <w:rFonts w:asciiTheme="minorHAnsi" w:hAnsiTheme="minorHAnsi" w:cstheme="minorHAnsi"/>
                <w:sz w:val="28"/>
                <w:szCs w:val="28"/>
                <w:lang w:val="en-US"/>
              </w:rPr>
              <w:t>(User)</w:t>
            </w:r>
          </w:p>
        </w:tc>
        <w:tc>
          <w:tcPr>
            <w:tcW w:w="6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C3053" w14:textId="77777777" w:rsidR="00000000" w:rsidRPr="005D4D48" w:rsidRDefault="00C96D19">
            <w:pPr>
              <w:pStyle w:val="ListParagraph"/>
              <w:numPr>
                <w:ilvl w:val="0"/>
                <w:numId w:val="13"/>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Get the patient id</w:t>
            </w:r>
          </w:p>
          <w:p w14:paraId="5BD6C095" w14:textId="77777777" w:rsidR="00000000" w:rsidRPr="005D4D48" w:rsidRDefault="00C96D19">
            <w:pPr>
              <w:pStyle w:val="ListParagraph"/>
              <w:numPr>
                <w:ilvl w:val="0"/>
                <w:numId w:val="13"/>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 xml:space="preserve">Provide the appointments </w:t>
            </w:r>
            <w:r w:rsidRPr="005D4D48">
              <w:rPr>
                <w:rFonts w:asciiTheme="minorHAnsi" w:hAnsiTheme="minorHAnsi" w:cstheme="minorHAnsi"/>
                <w:sz w:val="28"/>
                <w:szCs w:val="28"/>
              </w:rPr>
              <w:t>list that patient has booked in his/her city.</w:t>
            </w:r>
          </w:p>
          <w:p w14:paraId="58A70BA3" w14:textId="77777777" w:rsidR="00000000" w:rsidRPr="005D4D48" w:rsidRDefault="00C96D19">
            <w:pPr>
              <w:pStyle w:val="ListParagraph"/>
              <w:numPr>
                <w:ilvl w:val="0"/>
                <w:numId w:val="13"/>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Communicate with other server to Using UDP/IP to get appointment list that patient has booked in other hospitals.</w:t>
            </w:r>
          </w:p>
        </w:tc>
      </w:tr>
      <w:tr w:rsidR="00000000" w:rsidRPr="005D4D48" w14:paraId="1FDB33AC" w14:textId="77777777" w:rsidTr="005D4D48">
        <w:trPr>
          <w:cantSplit/>
          <w:trHeight w:val="3838"/>
          <w:jc w:val="center"/>
        </w:trPr>
        <w:tc>
          <w:tcPr>
            <w:tcW w:w="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9494C" w14:textId="77777777" w:rsidR="00000000" w:rsidRPr="005D4D48" w:rsidRDefault="00C96D19">
            <w:pPr>
              <w:pStyle w:val="Body"/>
              <w:spacing w:after="0" w:line="240" w:lineRule="auto"/>
              <w:rPr>
                <w:rFonts w:asciiTheme="minorHAnsi" w:hAnsiTheme="minorHAnsi" w:cstheme="minorHAnsi"/>
                <w:sz w:val="28"/>
                <w:szCs w:val="28"/>
                <w:lang w:val="en-US"/>
              </w:rPr>
            </w:pPr>
            <w:r w:rsidRPr="005D4D48">
              <w:rPr>
                <w:rFonts w:asciiTheme="minorHAnsi" w:hAnsiTheme="minorHAnsi" w:cstheme="minorHAnsi"/>
                <w:sz w:val="28"/>
                <w:szCs w:val="28"/>
                <w:lang w:val="en-US"/>
              </w:rPr>
              <w:t>8.</w:t>
            </w:r>
          </w:p>
        </w:tc>
        <w:tc>
          <w:tcPr>
            <w:tcW w:w="2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DB1BD" w14:textId="77777777" w:rsidR="00000000" w:rsidRPr="005D4D48" w:rsidRDefault="00C96D19">
            <w:pPr>
              <w:pStyle w:val="Body"/>
              <w:spacing w:after="0" w:line="240" w:lineRule="auto"/>
              <w:rPr>
                <w:rFonts w:asciiTheme="minorHAnsi" w:eastAsia="Times New Roman" w:hAnsiTheme="minorHAnsi" w:cstheme="minorHAnsi"/>
                <w:sz w:val="28"/>
                <w:szCs w:val="28"/>
              </w:rPr>
            </w:pPr>
            <w:r w:rsidRPr="005D4D48">
              <w:rPr>
                <w:rFonts w:asciiTheme="minorHAnsi" w:hAnsiTheme="minorHAnsi" w:cstheme="minorHAnsi"/>
                <w:sz w:val="28"/>
                <w:szCs w:val="28"/>
                <w:lang w:val="en-US"/>
              </w:rPr>
              <w:t>Cancel Appointment</w:t>
            </w:r>
          </w:p>
          <w:p w14:paraId="66288449" w14:textId="77777777" w:rsidR="00000000" w:rsidRPr="005D4D48" w:rsidRDefault="00C96D19">
            <w:pPr>
              <w:pStyle w:val="Body"/>
              <w:spacing w:after="0" w:line="240" w:lineRule="auto"/>
              <w:rPr>
                <w:rFonts w:asciiTheme="minorHAnsi" w:hAnsiTheme="minorHAnsi" w:cstheme="minorHAnsi"/>
              </w:rPr>
            </w:pPr>
            <w:r w:rsidRPr="005D4D48">
              <w:rPr>
                <w:rFonts w:asciiTheme="minorHAnsi" w:hAnsiTheme="minorHAnsi" w:cstheme="minorHAnsi"/>
                <w:sz w:val="28"/>
                <w:szCs w:val="28"/>
                <w:lang w:val="en-US"/>
              </w:rPr>
              <w:t>(User)</w:t>
            </w:r>
          </w:p>
        </w:tc>
        <w:tc>
          <w:tcPr>
            <w:tcW w:w="6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7E28D" w14:textId="77777777" w:rsidR="00000000" w:rsidRPr="005D4D48" w:rsidRDefault="00C96D19">
            <w:pPr>
              <w:pStyle w:val="ListParagraph"/>
              <w:numPr>
                <w:ilvl w:val="0"/>
                <w:numId w:val="14"/>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Get the patient and appointment id</w:t>
            </w:r>
          </w:p>
          <w:p w14:paraId="1B6B02A2" w14:textId="77777777" w:rsidR="00000000" w:rsidRPr="005D4D48" w:rsidRDefault="00C96D19">
            <w:pPr>
              <w:pStyle w:val="ListParagraph"/>
              <w:numPr>
                <w:ilvl w:val="0"/>
                <w:numId w:val="14"/>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Check appointment exist or not</w:t>
            </w:r>
          </w:p>
          <w:p w14:paraId="7350B84C" w14:textId="77777777" w:rsidR="00000000" w:rsidRPr="005D4D48" w:rsidRDefault="00C96D19">
            <w:pPr>
              <w:pStyle w:val="ListParagraph"/>
              <w:numPr>
                <w:ilvl w:val="0"/>
                <w:numId w:val="14"/>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If appointment does not exist then do nothing</w:t>
            </w:r>
          </w:p>
          <w:p w14:paraId="7ABB2554" w14:textId="77777777" w:rsidR="00000000" w:rsidRPr="005D4D48" w:rsidRDefault="00C96D19">
            <w:pPr>
              <w:pStyle w:val="ListParagraph"/>
              <w:numPr>
                <w:ilvl w:val="0"/>
                <w:numId w:val="14"/>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If appointment exists then check the patient had booked it or not.</w:t>
            </w:r>
          </w:p>
          <w:p w14:paraId="7894131B" w14:textId="77777777" w:rsidR="00000000" w:rsidRPr="005D4D48" w:rsidRDefault="00C96D19">
            <w:pPr>
              <w:pStyle w:val="ListParagraph"/>
              <w:numPr>
                <w:ilvl w:val="0"/>
                <w:numId w:val="14"/>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If the patient has booked that appointment then remove the patient from that appointment</w:t>
            </w:r>
          </w:p>
          <w:p w14:paraId="63ADDBEE" w14:textId="77777777" w:rsidR="00000000" w:rsidRPr="005D4D48" w:rsidRDefault="00C96D19">
            <w:pPr>
              <w:pStyle w:val="ListParagraph"/>
              <w:numPr>
                <w:ilvl w:val="0"/>
                <w:numId w:val="14"/>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IF the patient has not booked that appointment then pa</w:t>
            </w:r>
            <w:r w:rsidRPr="005D4D48">
              <w:rPr>
                <w:rFonts w:asciiTheme="minorHAnsi" w:hAnsiTheme="minorHAnsi" w:cstheme="minorHAnsi"/>
                <w:sz w:val="28"/>
                <w:szCs w:val="28"/>
              </w:rPr>
              <w:t>tient can’t cancel that appointment</w:t>
            </w:r>
          </w:p>
        </w:tc>
      </w:tr>
      <w:tr w:rsidR="00000000" w:rsidRPr="005D4D48" w14:paraId="37D15481" w14:textId="77777777" w:rsidTr="005D4D48">
        <w:trPr>
          <w:cantSplit/>
          <w:trHeight w:val="4798"/>
          <w:jc w:val="center"/>
        </w:trPr>
        <w:tc>
          <w:tcPr>
            <w:tcW w:w="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A0AC7" w14:textId="77777777" w:rsidR="00000000" w:rsidRPr="005D4D48" w:rsidRDefault="00C96D19">
            <w:pPr>
              <w:pStyle w:val="Body"/>
              <w:spacing w:after="0" w:line="240" w:lineRule="auto"/>
              <w:rPr>
                <w:rFonts w:asciiTheme="minorHAnsi" w:hAnsiTheme="minorHAnsi" w:cstheme="minorHAnsi"/>
                <w:sz w:val="28"/>
                <w:szCs w:val="28"/>
                <w:lang w:val="en-US"/>
              </w:rPr>
            </w:pPr>
            <w:r w:rsidRPr="005D4D48">
              <w:rPr>
                <w:rFonts w:asciiTheme="minorHAnsi" w:hAnsiTheme="minorHAnsi" w:cstheme="minorHAnsi"/>
                <w:sz w:val="28"/>
                <w:szCs w:val="28"/>
                <w:lang w:val="en-US"/>
              </w:rPr>
              <w:lastRenderedPageBreak/>
              <w:t>9.</w:t>
            </w:r>
          </w:p>
        </w:tc>
        <w:tc>
          <w:tcPr>
            <w:tcW w:w="2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C3E1A" w14:textId="77777777" w:rsidR="00000000" w:rsidRPr="005D4D48" w:rsidRDefault="00C96D19">
            <w:pPr>
              <w:pStyle w:val="Body"/>
              <w:spacing w:after="0" w:line="240" w:lineRule="auto"/>
              <w:rPr>
                <w:rFonts w:asciiTheme="minorHAnsi" w:hAnsiTheme="minorHAnsi" w:cstheme="minorHAnsi"/>
                <w:sz w:val="28"/>
                <w:szCs w:val="28"/>
                <w:lang w:val="en-US"/>
              </w:rPr>
            </w:pPr>
            <w:r w:rsidRPr="005D4D48">
              <w:rPr>
                <w:rFonts w:asciiTheme="minorHAnsi" w:hAnsiTheme="minorHAnsi" w:cstheme="minorHAnsi"/>
                <w:sz w:val="28"/>
                <w:szCs w:val="28"/>
                <w:lang w:val="en-US"/>
              </w:rPr>
              <w:t>Swap Appointment</w:t>
            </w:r>
          </w:p>
        </w:tc>
        <w:tc>
          <w:tcPr>
            <w:tcW w:w="6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71BB3" w14:textId="77777777" w:rsidR="00000000" w:rsidRPr="005D4D48" w:rsidRDefault="00C96D19">
            <w:pPr>
              <w:pStyle w:val="ListParagraph"/>
              <w:numPr>
                <w:ilvl w:val="0"/>
                <w:numId w:val="15"/>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Get the patient id, get the information of the appointment that user want to swap like, old appointment id and type and new appointment id and type (on which user to swap the appointment).</w:t>
            </w:r>
          </w:p>
          <w:p w14:paraId="3E7E7AF8" w14:textId="77777777" w:rsidR="00000000" w:rsidRPr="005D4D48" w:rsidRDefault="00C96D19">
            <w:pPr>
              <w:pStyle w:val="ListParagraph"/>
              <w:numPr>
                <w:ilvl w:val="0"/>
                <w:numId w:val="15"/>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 xml:space="preserve">Check the </w:t>
            </w:r>
            <w:r w:rsidRPr="005D4D48">
              <w:rPr>
                <w:rFonts w:asciiTheme="minorHAnsi" w:hAnsiTheme="minorHAnsi" w:cstheme="minorHAnsi"/>
                <w:sz w:val="28"/>
                <w:szCs w:val="28"/>
              </w:rPr>
              <w:t>new appointment id and type exists if exists then book the appointment on the given id else cancel the operation.</w:t>
            </w:r>
          </w:p>
          <w:p w14:paraId="154046E0" w14:textId="77777777" w:rsidR="00000000" w:rsidRPr="005D4D48" w:rsidRDefault="00C96D19">
            <w:pPr>
              <w:pStyle w:val="ListParagraph"/>
              <w:numPr>
                <w:ilvl w:val="0"/>
                <w:numId w:val="15"/>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Check the old appointment id and type are booked by the patient. If it is booked by the patient then cancel the appointment else cancel the op</w:t>
            </w:r>
            <w:r w:rsidRPr="005D4D48">
              <w:rPr>
                <w:rFonts w:asciiTheme="minorHAnsi" w:hAnsiTheme="minorHAnsi" w:cstheme="minorHAnsi"/>
                <w:sz w:val="28"/>
                <w:szCs w:val="28"/>
              </w:rPr>
              <w:t>eration.</w:t>
            </w:r>
          </w:p>
          <w:p w14:paraId="5DEBBD7D" w14:textId="77777777" w:rsidR="00000000" w:rsidRPr="005D4D48" w:rsidRDefault="00C96D19">
            <w:pPr>
              <w:pStyle w:val="ListParagraph"/>
              <w:numPr>
                <w:ilvl w:val="0"/>
                <w:numId w:val="15"/>
              </w:numPr>
              <w:spacing w:after="0" w:line="240" w:lineRule="auto"/>
              <w:rPr>
                <w:rFonts w:asciiTheme="minorHAnsi" w:hAnsiTheme="minorHAnsi" w:cstheme="minorHAnsi"/>
                <w:sz w:val="28"/>
                <w:szCs w:val="28"/>
              </w:rPr>
            </w:pPr>
            <w:r w:rsidRPr="005D4D48">
              <w:rPr>
                <w:rFonts w:asciiTheme="minorHAnsi" w:hAnsiTheme="minorHAnsi" w:cstheme="minorHAnsi"/>
                <w:sz w:val="28"/>
                <w:szCs w:val="28"/>
              </w:rPr>
              <w:t>If any of the above operation failed then cancel the whole swap operation. Else perform the swap operation for the patient.</w:t>
            </w:r>
          </w:p>
        </w:tc>
      </w:tr>
    </w:tbl>
    <w:p w14:paraId="02C4356E" w14:textId="77777777" w:rsidR="00000000" w:rsidRPr="005D4D48" w:rsidRDefault="00C96D19">
      <w:pPr>
        <w:pStyle w:val="Body"/>
        <w:rPr>
          <w:rFonts w:asciiTheme="minorHAnsi" w:eastAsia="Times New Roman" w:hAnsiTheme="minorHAnsi" w:cstheme="minorHAnsi"/>
          <w:b/>
          <w:bCs/>
          <w:sz w:val="32"/>
          <w:szCs w:val="32"/>
        </w:rPr>
      </w:pPr>
    </w:p>
    <w:p w14:paraId="3C427455" w14:textId="77777777" w:rsidR="00000000" w:rsidRPr="005D4D48" w:rsidRDefault="00C96D19">
      <w:pPr>
        <w:pStyle w:val="Body"/>
        <w:rPr>
          <w:rFonts w:asciiTheme="minorHAnsi" w:eastAsia="Times New Roman" w:hAnsiTheme="minorHAnsi" w:cstheme="minorHAnsi"/>
          <w:b/>
          <w:bCs/>
          <w:sz w:val="32"/>
          <w:szCs w:val="32"/>
        </w:rPr>
      </w:pPr>
      <w:r w:rsidRPr="005D4D48">
        <w:rPr>
          <w:rFonts w:asciiTheme="minorHAnsi" w:hAnsiTheme="minorHAnsi" w:cstheme="minorHAnsi"/>
          <w:b/>
          <w:bCs/>
          <w:sz w:val="32"/>
          <w:szCs w:val="32"/>
          <w:lang w:val="fr-FR"/>
        </w:rPr>
        <w:t>Test Cases :</w:t>
      </w:r>
    </w:p>
    <w:p w14:paraId="5C75C3A3" w14:textId="77777777" w:rsidR="00000000" w:rsidRPr="005D4D48" w:rsidRDefault="00C96D19">
      <w:pPr>
        <w:pStyle w:val="ListParagraph"/>
        <w:numPr>
          <w:ilvl w:val="0"/>
          <w:numId w:val="17"/>
        </w:numPr>
        <w:jc w:val="both"/>
        <w:rPr>
          <w:rFonts w:asciiTheme="minorHAnsi" w:hAnsiTheme="minorHAnsi" w:cstheme="minorHAnsi"/>
          <w:sz w:val="32"/>
          <w:szCs w:val="32"/>
        </w:rPr>
      </w:pPr>
      <w:r w:rsidRPr="005D4D48">
        <w:rPr>
          <w:rFonts w:asciiTheme="minorHAnsi" w:hAnsiTheme="minorHAnsi" w:cstheme="minorHAnsi"/>
          <w:sz w:val="32"/>
          <w:szCs w:val="32"/>
        </w:rPr>
        <w:t>Login as a Admin (id: MTLA0000) and provide password “password” : passed (Admin logged in montreal hos</w:t>
      </w:r>
      <w:r w:rsidRPr="005D4D48">
        <w:rPr>
          <w:rFonts w:asciiTheme="minorHAnsi" w:hAnsiTheme="minorHAnsi" w:cstheme="minorHAnsi"/>
          <w:sz w:val="32"/>
          <w:szCs w:val="32"/>
        </w:rPr>
        <w:t>pital)</w:t>
      </w:r>
    </w:p>
    <w:p w14:paraId="2CDF1E21" w14:textId="77777777" w:rsidR="00000000" w:rsidRPr="005D4D48" w:rsidRDefault="00C96D19">
      <w:pPr>
        <w:pStyle w:val="ListParagraph"/>
        <w:numPr>
          <w:ilvl w:val="0"/>
          <w:numId w:val="17"/>
        </w:numPr>
        <w:jc w:val="both"/>
        <w:rPr>
          <w:rFonts w:asciiTheme="minorHAnsi" w:hAnsiTheme="minorHAnsi" w:cstheme="minorHAnsi"/>
          <w:sz w:val="32"/>
          <w:szCs w:val="32"/>
        </w:rPr>
      </w:pPr>
      <w:r w:rsidRPr="005D4D48">
        <w:rPr>
          <w:rFonts w:asciiTheme="minorHAnsi" w:hAnsiTheme="minorHAnsi" w:cstheme="minorHAnsi"/>
          <w:sz w:val="32"/>
          <w:szCs w:val="32"/>
        </w:rPr>
        <w:t>Add two appointment for Physician and Dental and the appointments ids are MTLM120322 and MTLA120322 : passed (Appointments added successfully)</w:t>
      </w:r>
    </w:p>
    <w:p w14:paraId="0693B0A2" w14:textId="77777777" w:rsidR="00000000" w:rsidRPr="005D4D48" w:rsidRDefault="00C96D19">
      <w:pPr>
        <w:pStyle w:val="ListParagraph"/>
        <w:numPr>
          <w:ilvl w:val="0"/>
          <w:numId w:val="17"/>
        </w:numPr>
        <w:jc w:val="both"/>
        <w:rPr>
          <w:rFonts w:asciiTheme="minorHAnsi" w:hAnsiTheme="minorHAnsi" w:cstheme="minorHAnsi"/>
          <w:sz w:val="32"/>
          <w:szCs w:val="32"/>
        </w:rPr>
      </w:pPr>
      <w:r w:rsidRPr="005D4D48">
        <w:rPr>
          <w:rFonts w:asciiTheme="minorHAnsi" w:hAnsiTheme="minorHAnsi" w:cstheme="minorHAnsi"/>
          <w:sz w:val="32"/>
          <w:szCs w:val="32"/>
        </w:rPr>
        <w:t>Book an appointment for the patient (id: MTLP4562) for dental type on the montreal hospital on the day 12</w:t>
      </w:r>
      <w:r w:rsidRPr="005D4D48">
        <w:rPr>
          <w:rFonts w:asciiTheme="minorHAnsi" w:hAnsiTheme="minorHAnsi" w:cstheme="minorHAnsi"/>
          <w:sz w:val="32"/>
          <w:szCs w:val="32"/>
          <w:vertAlign w:val="superscript"/>
        </w:rPr>
        <w:t>t</w:t>
      </w:r>
      <w:r w:rsidRPr="005D4D48">
        <w:rPr>
          <w:rFonts w:asciiTheme="minorHAnsi" w:hAnsiTheme="minorHAnsi" w:cstheme="minorHAnsi"/>
          <w:sz w:val="32"/>
          <w:szCs w:val="32"/>
          <w:vertAlign w:val="superscript"/>
        </w:rPr>
        <w:t>h</w:t>
      </w:r>
      <w:r w:rsidRPr="005D4D48">
        <w:rPr>
          <w:rFonts w:asciiTheme="minorHAnsi" w:hAnsiTheme="minorHAnsi" w:cstheme="minorHAnsi"/>
          <w:sz w:val="32"/>
          <w:szCs w:val="32"/>
        </w:rPr>
        <w:t xml:space="preserve"> March,2022 in the afternoon : passed (Appointment booked Successfully)</w:t>
      </w:r>
    </w:p>
    <w:p w14:paraId="6AEBE5C1" w14:textId="77777777" w:rsidR="00000000" w:rsidRPr="005D4D48" w:rsidRDefault="00C96D19">
      <w:pPr>
        <w:pStyle w:val="ListParagraph"/>
        <w:numPr>
          <w:ilvl w:val="0"/>
          <w:numId w:val="17"/>
        </w:numPr>
        <w:jc w:val="both"/>
        <w:rPr>
          <w:rFonts w:asciiTheme="minorHAnsi" w:hAnsiTheme="minorHAnsi" w:cstheme="minorHAnsi"/>
          <w:sz w:val="32"/>
          <w:szCs w:val="32"/>
        </w:rPr>
      </w:pPr>
      <w:r w:rsidRPr="005D4D48">
        <w:rPr>
          <w:rFonts w:asciiTheme="minorHAnsi" w:hAnsiTheme="minorHAnsi" w:cstheme="minorHAnsi"/>
          <w:sz w:val="32"/>
          <w:szCs w:val="32"/>
        </w:rPr>
        <w:t>Logout the system and again login as a admin (id: SHEA0000) with password “password” : passed (Admin logged in Sherbrooke hospital)</w:t>
      </w:r>
    </w:p>
    <w:p w14:paraId="76DA1213" w14:textId="77777777" w:rsidR="00000000" w:rsidRPr="005D4D48" w:rsidRDefault="00C96D19">
      <w:pPr>
        <w:pStyle w:val="ListParagraph"/>
        <w:numPr>
          <w:ilvl w:val="0"/>
          <w:numId w:val="17"/>
        </w:numPr>
        <w:jc w:val="both"/>
        <w:rPr>
          <w:rFonts w:asciiTheme="minorHAnsi" w:hAnsiTheme="minorHAnsi" w:cstheme="minorHAnsi"/>
          <w:sz w:val="32"/>
          <w:szCs w:val="32"/>
        </w:rPr>
      </w:pPr>
      <w:r w:rsidRPr="005D4D48">
        <w:rPr>
          <w:rFonts w:asciiTheme="minorHAnsi" w:hAnsiTheme="minorHAnsi" w:cstheme="minorHAnsi"/>
          <w:sz w:val="32"/>
          <w:szCs w:val="32"/>
        </w:rPr>
        <w:t>Add the appointment for dental in the morning on th</w:t>
      </w:r>
      <w:r w:rsidRPr="005D4D48">
        <w:rPr>
          <w:rFonts w:asciiTheme="minorHAnsi" w:hAnsiTheme="minorHAnsi" w:cstheme="minorHAnsi"/>
          <w:sz w:val="32"/>
          <w:szCs w:val="32"/>
        </w:rPr>
        <w:t>e day 14</w:t>
      </w:r>
      <w:r w:rsidRPr="005D4D48">
        <w:rPr>
          <w:rFonts w:asciiTheme="minorHAnsi" w:hAnsiTheme="minorHAnsi" w:cstheme="minorHAnsi"/>
          <w:sz w:val="32"/>
          <w:szCs w:val="32"/>
          <w:vertAlign w:val="superscript"/>
        </w:rPr>
        <w:t>th</w:t>
      </w:r>
      <w:r w:rsidRPr="005D4D48">
        <w:rPr>
          <w:rFonts w:asciiTheme="minorHAnsi" w:hAnsiTheme="minorHAnsi" w:cstheme="minorHAnsi"/>
          <w:sz w:val="32"/>
          <w:szCs w:val="32"/>
        </w:rPr>
        <w:t xml:space="preserve"> March,2022 (Appointment id: SHEM140322) : passed (Appointment added successfully)</w:t>
      </w:r>
    </w:p>
    <w:p w14:paraId="26F45193" w14:textId="77777777" w:rsidR="00000000" w:rsidRPr="005D4D48" w:rsidRDefault="00C96D19">
      <w:pPr>
        <w:pStyle w:val="ListParagraph"/>
        <w:numPr>
          <w:ilvl w:val="0"/>
          <w:numId w:val="17"/>
        </w:numPr>
        <w:jc w:val="both"/>
        <w:rPr>
          <w:rFonts w:asciiTheme="minorHAnsi" w:hAnsiTheme="minorHAnsi" w:cstheme="minorHAnsi"/>
          <w:sz w:val="32"/>
          <w:szCs w:val="32"/>
        </w:rPr>
      </w:pPr>
      <w:r w:rsidRPr="005D4D48">
        <w:rPr>
          <w:rFonts w:asciiTheme="minorHAnsi" w:hAnsiTheme="minorHAnsi" w:cstheme="minorHAnsi"/>
          <w:sz w:val="32"/>
          <w:szCs w:val="32"/>
        </w:rPr>
        <w:lastRenderedPageBreak/>
        <w:t>Now Logout as admin and login in the system as a patient (id: MTLP4562) : passed (Shows the welcome message)</w:t>
      </w:r>
    </w:p>
    <w:p w14:paraId="05EA32D2" w14:textId="77777777" w:rsidR="00000000" w:rsidRPr="005D4D48" w:rsidRDefault="00C96D19">
      <w:pPr>
        <w:pStyle w:val="ListParagraph"/>
        <w:numPr>
          <w:ilvl w:val="0"/>
          <w:numId w:val="17"/>
        </w:numPr>
        <w:jc w:val="both"/>
        <w:rPr>
          <w:rFonts w:asciiTheme="minorHAnsi" w:hAnsiTheme="minorHAnsi" w:cstheme="minorHAnsi"/>
          <w:sz w:val="32"/>
          <w:szCs w:val="32"/>
        </w:rPr>
      </w:pPr>
      <w:r w:rsidRPr="005D4D48">
        <w:rPr>
          <w:rFonts w:asciiTheme="minorHAnsi" w:hAnsiTheme="minorHAnsi" w:cstheme="minorHAnsi"/>
          <w:sz w:val="32"/>
          <w:szCs w:val="32"/>
        </w:rPr>
        <w:t>Get the schedule of the appointments it will return th</w:t>
      </w:r>
      <w:r w:rsidRPr="005D4D48">
        <w:rPr>
          <w:rFonts w:asciiTheme="minorHAnsi" w:hAnsiTheme="minorHAnsi" w:cstheme="minorHAnsi"/>
          <w:sz w:val="32"/>
          <w:szCs w:val="32"/>
        </w:rPr>
        <w:t>e appointment for dental and id: MTLA120322 : passed</w:t>
      </w:r>
    </w:p>
    <w:p w14:paraId="04AC6188" w14:textId="77777777" w:rsidR="00000000" w:rsidRPr="005D4D48" w:rsidRDefault="00C96D19">
      <w:pPr>
        <w:pStyle w:val="ListParagraph"/>
        <w:numPr>
          <w:ilvl w:val="0"/>
          <w:numId w:val="17"/>
        </w:numPr>
        <w:jc w:val="both"/>
        <w:rPr>
          <w:rFonts w:asciiTheme="minorHAnsi" w:hAnsiTheme="minorHAnsi" w:cstheme="minorHAnsi"/>
          <w:sz w:val="32"/>
          <w:szCs w:val="32"/>
        </w:rPr>
      </w:pPr>
      <w:r w:rsidRPr="005D4D48">
        <w:rPr>
          <w:rFonts w:asciiTheme="minorHAnsi" w:hAnsiTheme="minorHAnsi" w:cstheme="minorHAnsi"/>
          <w:sz w:val="32"/>
          <w:szCs w:val="32"/>
        </w:rPr>
        <w:t xml:space="preserve">Patient swap the appointment of dental type from old appointment id: MTLA120322 to Sherbrooke hospital appointment id: SHEM140322 to dental type appointment : passed (Appointment has successully swapped </w:t>
      </w:r>
      <w:r w:rsidRPr="005D4D48">
        <w:rPr>
          <w:rFonts w:asciiTheme="minorHAnsi" w:hAnsiTheme="minorHAnsi" w:cstheme="minorHAnsi"/>
          <w:sz w:val="32"/>
          <w:szCs w:val="32"/>
        </w:rPr>
        <w:t>from old appointment id to new one)</w:t>
      </w:r>
    </w:p>
    <w:p w14:paraId="64265D92" w14:textId="77777777" w:rsidR="00000000" w:rsidRPr="005D4D48" w:rsidRDefault="00C96D19">
      <w:pPr>
        <w:pStyle w:val="ListParagraph"/>
        <w:numPr>
          <w:ilvl w:val="0"/>
          <w:numId w:val="17"/>
        </w:numPr>
        <w:jc w:val="both"/>
        <w:rPr>
          <w:rFonts w:asciiTheme="minorHAnsi" w:hAnsiTheme="minorHAnsi" w:cstheme="minorHAnsi"/>
          <w:sz w:val="32"/>
          <w:szCs w:val="32"/>
        </w:rPr>
      </w:pPr>
      <w:r w:rsidRPr="005D4D48">
        <w:rPr>
          <w:rFonts w:asciiTheme="minorHAnsi" w:hAnsiTheme="minorHAnsi" w:cstheme="minorHAnsi"/>
          <w:sz w:val="32"/>
          <w:szCs w:val="32"/>
        </w:rPr>
        <w:t>Get the schedule of the appointments it will return the appointment for dental and id: SHEM140322 : passed</w:t>
      </w:r>
    </w:p>
    <w:p w14:paraId="481E0DCC" w14:textId="302843B4" w:rsidR="005D4D48" w:rsidRDefault="005D4D48">
      <w:pPr>
        <w:pStyle w:val="Body"/>
        <w:rPr>
          <w:rFonts w:asciiTheme="minorHAnsi" w:eastAsia="Times New Roman" w:hAnsiTheme="minorHAnsi" w:cstheme="minorHAnsi"/>
          <w:b/>
          <w:bCs/>
          <w:sz w:val="56"/>
          <w:szCs w:val="56"/>
        </w:rPr>
      </w:pPr>
    </w:p>
    <w:p w14:paraId="13BA19E6" w14:textId="6580474C" w:rsidR="00984AF0" w:rsidRDefault="00984AF0">
      <w:pPr>
        <w:pStyle w:val="Body"/>
        <w:rPr>
          <w:rFonts w:asciiTheme="minorHAnsi" w:eastAsia="Times New Roman" w:hAnsiTheme="minorHAnsi" w:cstheme="minorHAnsi"/>
          <w:b/>
          <w:bCs/>
          <w:sz w:val="56"/>
          <w:szCs w:val="56"/>
        </w:rPr>
      </w:pPr>
    </w:p>
    <w:p w14:paraId="053C180A" w14:textId="6D72DA8C" w:rsidR="00984AF0" w:rsidRDefault="00984AF0">
      <w:pPr>
        <w:pStyle w:val="Body"/>
        <w:rPr>
          <w:rFonts w:asciiTheme="minorHAnsi" w:eastAsia="Times New Roman" w:hAnsiTheme="minorHAnsi" w:cstheme="minorHAnsi"/>
          <w:b/>
          <w:bCs/>
          <w:sz w:val="56"/>
          <w:szCs w:val="56"/>
        </w:rPr>
      </w:pPr>
    </w:p>
    <w:p w14:paraId="6A371F6C" w14:textId="5FBD6818" w:rsidR="00984AF0" w:rsidRDefault="00984AF0">
      <w:pPr>
        <w:pStyle w:val="Body"/>
        <w:rPr>
          <w:rFonts w:asciiTheme="minorHAnsi" w:eastAsia="Times New Roman" w:hAnsiTheme="minorHAnsi" w:cstheme="minorHAnsi"/>
          <w:b/>
          <w:bCs/>
          <w:sz w:val="56"/>
          <w:szCs w:val="56"/>
        </w:rPr>
      </w:pPr>
    </w:p>
    <w:p w14:paraId="004F5636" w14:textId="7EAB01E5" w:rsidR="00984AF0" w:rsidRDefault="00984AF0">
      <w:pPr>
        <w:pStyle w:val="Body"/>
        <w:rPr>
          <w:rFonts w:asciiTheme="minorHAnsi" w:eastAsia="Times New Roman" w:hAnsiTheme="minorHAnsi" w:cstheme="minorHAnsi"/>
          <w:b/>
          <w:bCs/>
          <w:sz w:val="56"/>
          <w:szCs w:val="56"/>
        </w:rPr>
      </w:pPr>
    </w:p>
    <w:p w14:paraId="0174BBD0" w14:textId="7655C199" w:rsidR="00984AF0" w:rsidRDefault="00984AF0">
      <w:pPr>
        <w:pStyle w:val="Body"/>
        <w:rPr>
          <w:rFonts w:asciiTheme="minorHAnsi" w:eastAsia="Times New Roman" w:hAnsiTheme="minorHAnsi" w:cstheme="minorHAnsi"/>
          <w:b/>
          <w:bCs/>
          <w:sz w:val="56"/>
          <w:szCs w:val="56"/>
        </w:rPr>
      </w:pPr>
    </w:p>
    <w:p w14:paraId="52F0FCC6" w14:textId="021E166B" w:rsidR="00984AF0" w:rsidRDefault="00984AF0">
      <w:pPr>
        <w:pStyle w:val="Body"/>
        <w:rPr>
          <w:rFonts w:asciiTheme="minorHAnsi" w:eastAsia="Times New Roman" w:hAnsiTheme="minorHAnsi" w:cstheme="minorHAnsi"/>
          <w:b/>
          <w:bCs/>
          <w:sz w:val="56"/>
          <w:szCs w:val="56"/>
        </w:rPr>
      </w:pPr>
    </w:p>
    <w:p w14:paraId="574EBC38" w14:textId="029796C7" w:rsidR="00984AF0" w:rsidRDefault="00984AF0">
      <w:pPr>
        <w:pStyle w:val="Body"/>
        <w:rPr>
          <w:rFonts w:asciiTheme="minorHAnsi" w:eastAsia="Times New Roman" w:hAnsiTheme="minorHAnsi" w:cstheme="minorHAnsi"/>
          <w:b/>
          <w:bCs/>
          <w:sz w:val="56"/>
          <w:szCs w:val="56"/>
        </w:rPr>
      </w:pPr>
    </w:p>
    <w:p w14:paraId="20E86C29" w14:textId="77777777" w:rsidR="00984AF0" w:rsidRDefault="00984AF0" w:rsidP="005D4D48">
      <w:pPr>
        <w:pStyle w:val="Body"/>
        <w:jc w:val="center"/>
        <w:rPr>
          <w:rFonts w:asciiTheme="minorHAnsi" w:eastAsia="Times New Roman" w:hAnsiTheme="minorHAnsi" w:cstheme="minorHAnsi"/>
          <w:b/>
          <w:bCs/>
          <w:sz w:val="56"/>
          <w:szCs w:val="56"/>
        </w:rPr>
      </w:pPr>
    </w:p>
    <w:p w14:paraId="2157BF41" w14:textId="77777777" w:rsidR="00984AF0" w:rsidRPr="003B1539" w:rsidRDefault="00984AF0" w:rsidP="003B1539">
      <w:pPr>
        <w:pStyle w:val="Body"/>
        <w:spacing w:line="240" w:lineRule="auto"/>
        <w:jc w:val="center"/>
        <w:rPr>
          <w:rFonts w:asciiTheme="minorHAnsi" w:eastAsia="Times New Roman" w:hAnsiTheme="minorHAnsi" w:cstheme="minorHAnsi"/>
          <w:b/>
          <w:bCs/>
          <w:sz w:val="18"/>
          <w:szCs w:val="18"/>
        </w:rPr>
      </w:pPr>
    </w:p>
    <w:p w14:paraId="3927BF69" w14:textId="6BB88874" w:rsidR="00000000" w:rsidRPr="00984AF0" w:rsidRDefault="00C96D19" w:rsidP="005D4D48">
      <w:pPr>
        <w:pStyle w:val="Body"/>
        <w:jc w:val="center"/>
        <w:rPr>
          <w:rFonts w:asciiTheme="minorHAnsi" w:eastAsia="Times New Roman" w:hAnsiTheme="minorHAnsi" w:cstheme="minorHAnsi"/>
          <w:b/>
          <w:bCs/>
          <w:sz w:val="40"/>
          <w:szCs w:val="40"/>
        </w:rPr>
      </w:pPr>
      <w:r w:rsidRPr="00984AF0">
        <w:rPr>
          <w:rFonts w:asciiTheme="minorHAnsi" w:hAnsiTheme="minorHAnsi" w:cstheme="minorHAnsi"/>
          <w:b/>
          <w:bCs/>
          <w:sz w:val="40"/>
          <w:szCs w:val="40"/>
          <w:lang w:val="fr-FR"/>
        </w:rPr>
        <w:lastRenderedPageBreak/>
        <w:t>References</w:t>
      </w:r>
    </w:p>
    <w:p w14:paraId="6D68FC04" w14:textId="537ED307" w:rsidR="00000000" w:rsidRPr="003B1539" w:rsidRDefault="00C96D19" w:rsidP="005D4D48">
      <w:pPr>
        <w:pStyle w:val="ListParagraph"/>
        <w:numPr>
          <w:ilvl w:val="0"/>
          <w:numId w:val="19"/>
        </w:numPr>
        <w:rPr>
          <w:rFonts w:asciiTheme="minorHAnsi" w:hAnsiTheme="minorHAnsi" w:cstheme="minorHAnsi"/>
          <w:sz w:val="40"/>
          <w:szCs w:val="40"/>
        </w:rPr>
      </w:pPr>
      <w:r w:rsidRPr="003B1539">
        <w:rPr>
          <w:rStyle w:val="Link"/>
          <w:rFonts w:asciiTheme="minorHAnsi" w:hAnsiTheme="minorHAnsi" w:cstheme="minorHAnsi"/>
          <w:sz w:val="40"/>
          <w:szCs w:val="40"/>
        </w:rPr>
        <w:t xml:space="preserve"> </w:t>
      </w:r>
      <w:hyperlink r:id="rId10" w:history="1">
        <w:r w:rsidRPr="003B1539">
          <w:rPr>
            <w:rStyle w:val="Link"/>
            <w:rFonts w:asciiTheme="minorHAnsi" w:hAnsiTheme="minorHAnsi" w:cstheme="minorHAnsi"/>
            <w:sz w:val="40"/>
            <w:szCs w:val="40"/>
          </w:rPr>
          <w:t>https://www.javatpoint.com/j</w:t>
        </w:r>
        <w:r w:rsidRPr="003B1539">
          <w:rPr>
            <w:rStyle w:val="Link"/>
            <w:rFonts w:asciiTheme="minorHAnsi" w:hAnsiTheme="minorHAnsi" w:cstheme="minorHAnsi"/>
            <w:sz w:val="40"/>
            <w:szCs w:val="40"/>
          </w:rPr>
          <w:t>ava-web-services-tutorial</w:t>
        </w:r>
      </w:hyperlink>
    </w:p>
    <w:p w14:paraId="5F8EA3A3" w14:textId="70877424" w:rsidR="00000000" w:rsidRPr="003B1539" w:rsidRDefault="00C96D19" w:rsidP="005D4D48">
      <w:pPr>
        <w:pStyle w:val="ListParagraph"/>
        <w:numPr>
          <w:ilvl w:val="0"/>
          <w:numId w:val="19"/>
        </w:numPr>
        <w:rPr>
          <w:rFonts w:asciiTheme="minorHAnsi" w:hAnsiTheme="minorHAnsi" w:cstheme="minorHAnsi"/>
          <w:sz w:val="40"/>
          <w:szCs w:val="40"/>
        </w:rPr>
      </w:pPr>
      <w:r w:rsidRPr="003B1539">
        <w:rPr>
          <w:rStyle w:val="Link"/>
          <w:rFonts w:asciiTheme="minorHAnsi" w:hAnsiTheme="minorHAnsi" w:cstheme="minorHAnsi"/>
          <w:sz w:val="40"/>
          <w:szCs w:val="40"/>
        </w:rPr>
        <w:t>https://docs.oracle.com/javaee/6/tutorial/doc/gijti.html</w:t>
      </w:r>
    </w:p>
    <w:p w14:paraId="2240F7D9" w14:textId="5C2C23DA" w:rsidR="00000000" w:rsidRPr="003B1539" w:rsidRDefault="00C96D19" w:rsidP="005D4D48">
      <w:pPr>
        <w:pStyle w:val="ListParagraph"/>
        <w:numPr>
          <w:ilvl w:val="0"/>
          <w:numId w:val="19"/>
        </w:numPr>
        <w:rPr>
          <w:rFonts w:asciiTheme="minorHAnsi" w:eastAsia="Times New Roman" w:hAnsiTheme="minorHAnsi" w:cstheme="minorHAnsi"/>
          <w:sz w:val="40"/>
          <w:szCs w:val="40"/>
        </w:rPr>
      </w:pPr>
      <w:hyperlink r:id="rId11" w:history="1">
        <w:r w:rsidRPr="003B1539">
          <w:rPr>
            <w:rStyle w:val="Link"/>
            <w:rFonts w:asciiTheme="minorHAnsi" w:hAnsiTheme="minorHAnsi" w:cstheme="minorHAnsi"/>
            <w:sz w:val="40"/>
            <w:szCs w:val="40"/>
          </w:rPr>
          <w:t>https://www.geeksforgeeks.org/what-are-web-services/</w:t>
        </w:r>
      </w:hyperlink>
    </w:p>
    <w:p w14:paraId="553E6EDA" w14:textId="20F5BCD8" w:rsidR="00000000" w:rsidRPr="003B1539" w:rsidRDefault="00C96D19" w:rsidP="005D4D48">
      <w:pPr>
        <w:pStyle w:val="ListParagraph"/>
        <w:numPr>
          <w:ilvl w:val="0"/>
          <w:numId w:val="19"/>
        </w:numPr>
        <w:rPr>
          <w:rStyle w:val="Link"/>
          <w:rFonts w:asciiTheme="minorHAnsi" w:hAnsiTheme="minorHAnsi" w:cstheme="minorHAnsi"/>
          <w:color w:val="000000"/>
          <w:sz w:val="40"/>
          <w:szCs w:val="40"/>
          <w:u w:val="none" w:color="000000"/>
        </w:rPr>
      </w:pPr>
      <w:r w:rsidRPr="003B1539">
        <w:rPr>
          <w:rStyle w:val="Link"/>
          <w:rFonts w:asciiTheme="minorHAnsi" w:hAnsiTheme="minorHAnsi" w:cstheme="minorHAnsi"/>
          <w:sz w:val="40"/>
          <w:szCs w:val="40"/>
        </w:rPr>
        <w:t>https://stackify.com/java-web-services/#:~:text</w:t>
      </w:r>
      <w:r w:rsidRPr="003B1539">
        <w:rPr>
          <w:rStyle w:val="Link"/>
          <w:rFonts w:asciiTheme="minorHAnsi" w:hAnsiTheme="minorHAnsi" w:cstheme="minorHAnsi"/>
          <w:sz w:val="40"/>
          <w:szCs w:val="40"/>
        </w:rPr>
        <w:t>=In%20the%20Java%20ecosystem%2C%20Java,the%20XML%20files%20are%20generated.</w:t>
      </w:r>
    </w:p>
    <w:p w14:paraId="56C5F4F4" w14:textId="28816BEB" w:rsidR="00000000" w:rsidRPr="003B1539" w:rsidRDefault="00C96D19" w:rsidP="005D4D48">
      <w:pPr>
        <w:pStyle w:val="ListParagraph"/>
        <w:numPr>
          <w:ilvl w:val="0"/>
          <w:numId w:val="19"/>
        </w:numPr>
        <w:rPr>
          <w:rStyle w:val="Link"/>
          <w:rFonts w:asciiTheme="minorHAnsi" w:eastAsia="Times New Roman" w:hAnsiTheme="minorHAnsi" w:cstheme="minorHAnsi"/>
          <w:color w:val="000000"/>
          <w:sz w:val="40"/>
          <w:szCs w:val="40"/>
          <w:u w:val="none" w:color="000000"/>
        </w:rPr>
      </w:pPr>
      <w:hyperlink r:id="rId12" w:history="1">
        <w:r w:rsidRPr="003B1539">
          <w:rPr>
            <w:rStyle w:val="Link"/>
            <w:rFonts w:asciiTheme="minorHAnsi" w:hAnsiTheme="minorHAnsi" w:cstheme="minorHAnsi"/>
            <w:sz w:val="40"/>
            <w:szCs w:val="40"/>
          </w:rPr>
          <w:t>https://en.wikipedia.org/wiki/Web_service</w:t>
        </w:r>
      </w:hyperlink>
    </w:p>
    <w:p w14:paraId="25E644C5" w14:textId="69E83F4A" w:rsidR="00C96D19" w:rsidRPr="003B1539" w:rsidRDefault="00C96D19" w:rsidP="005D4D48">
      <w:pPr>
        <w:pStyle w:val="ListParagraph"/>
        <w:numPr>
          <w:ilvl w:val="0"/>
          <w:numId w:val="19"/>
        </w:numPr>
        <w:rPr>
          <w:rFonts w:asciiTheme="minorHAnsi" w:hAnsiTheme="minorHAnsi" w:cstheme="minorHAnsi"/>
          <w:sz w:val="40"/>
          <w:szCs w:val="40"/>
        </w:rPr>
      </w:pPr>
      <w:r w:rsidRPr="003B1539">
        <w:rPr>
          <w:rStyle w:val="Link"/>
          <w:rFonts w:asciiTheme="minorHAnsi" w:hAnsiTheme="minorHAnsi" w:cstheme="minorHAnsi"/>
          <w:sz w:val="40"/>
          <w:szCs w:val="40"/>
        </w:rPr>
        <w:t xml:space="preserve"> </w:t>
      </w:r>
      <w:hyperlink r:id="rId13" w:history="1">
        <w:r w:rsidRPr="003B1539">
          <w:rPr>
            <w:rStyle w:val="Link"/>
            <w:rFonts w:asciiTheme="minorHAnsi" w:hAnsiTheme="minorHAnsi" w:cstheme="minorHAnsi"/>
            <w:sz w:val="40"/>
            <w:szCs w:val="40"/>
          </w:rPr>
          <w:t>ht</w:t>
        </w:r>
        <w:r w:rsidRPr="003B1539">
          <w:rPr>
            <w:rStyle w:val="Link"/>
            <w:rFonts w:asciiTheme="minorHAnsi" w:hAnsiTheme="minorHAnsi" w:cstheme="minorHAnsi"/>
            <w:sz w:val="40"/>
            <w:szCs w:val="40"/>
          </w:rPr>
          <w:t>tps://manvirbasra.com/jax-ws-java-api-for-xml-web-services/</w:t>
        </w:r>
      </w:hyperlink>
      <w:r w:rsidRPr="003B1539">
        <w:rPr>
          <w:rStyle w:val="Link"/>
          <w:rFonts w:asciiTheme="minorHAnsi" w:hAnsiTheme="minorHAnsi" w:cstheme="minorHAnsi"/>
          <w:sz w:val="40"/>
          <w:szCs w:val="40"/>
        </w:rPr>
        <w:t xml:space="preserve"> (For the 2nd diagram) </w:t>
      </w:r>
    </w:p>
    <w:sectPr w:rsidR="00C96D19" w:rsidRPr="003B1539">
      <w:headerReference w:type="default" r:id="rId14"/>
      <w:footerReference w:type="default" r:id="rId15"/>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72F8" w14:textId="77777777" w:rsidR="00C96D19" w:rsidRDefault="00C96D19">
      <w:r>
        <w:separator/>
      </w:r>
    </w:p>
  </w:endnote>
  <w:endnote w:type="continuationSeparator" w:id="0">
    <w:p w14:paraId="0D92EF03" w14:textId="77777777" w:rsidR="00C96D19" w:rsidRDefault="00C9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52DC" w14:textId="77777777" w:rsidR="00000000" w:rsidRDefault="00C96D19">
    <w:pPr>
      <w:pStyle w:val="footer"/>
      <w:tabs>
        <w:tab w:val="clear" w:pos="9026"/>
        <w:tab w:val="right" w:pos="9000"/>
      </w:tabs>
      <w:jc w:val="right"/>
      <w:rPr>
        <w:rFonts w:ascii="Times New Roman" w:hAnsi="Times New Roman" w:cs="Times New Roman"/>
        <w:color w:val="auto"/>
        <w:sz w:val="20"/>
        <w:szCs w:val="20"/>
        <w:lang/>
      </w:rPr>
    </w:pPr>
    <w:r>
      <w:fldChar w:fldCharType="begin"/>
    </w:r>
    <w:r>
      <w:instrText xml:space="preserve"> PAGE </w:instrText>
    </w:r>
    <w:r>
      <w:fldChar w:fldCharType="separate"/>
    </w:r>
    <w:r w:rsidR="005D4D4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4EEC" w14:textId="77777777" w:rsidR="00C96D19" w:rsidRDefault="00C96D19">
      <w:r>
        <w:separator/>
      </w:r>
    </w:p>
  </w:footnote>
  <w:footnote w:type="continuationSeparator" w:id="0">
    <w:p w14:paraId="5CA7A95A" w14:textId="77777777" w:rsidR="00C96D19" w:rsidRDefault="00C9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F33F" w14:textId="77777777" w:rsidR="00000000" w:rsidRDefault="00C96D1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894EE873"/>
    <w:numStyleLink w:val="ImportedStyle1"/>
  </w:abstractNum>
  <w:abstractNum w:abstractNumId="1" w15:restartNumberingAfterBreak="0">
    <w:nsid w:val="00000001"/>
    <w:multiLevelType w:val="hybridMultilevel"/>
    <w:tmpl w:val="894EE873"/>
    <w:numStyleLink w:val="ImportedStyle1"/>
  </w:abstractNum>
  <w:abstractNum w:abstractNumId="2" w15:restartNumberingAfterBreak="0">
    <w:nsid w:val="00000002"/>
    <w:multiLevelType w:val="hybridMultilevel"/>
    <w:tmpl w:val="894EE875"/>
    <w:numStyleLink w:val="ImportedStyle2"/>
  </w:abstractNum>
  <w:abstractNum w:abstractNumId="3" w15:restartNumberingAfterBreak="0">
    <w:nsid w:val="00000003"/>
    <w:multiLevelType w:val="hybridMultilevel"/>
    <w:tmpl w:val="894EE875"/>
    <w:numStyleLink w:val="ImportedStyle2"/>
  </w:abstractNum>
  <w:abstractNum w:abstractNumId="4" w15:restartNumberingAfterBreak="0">
    <w:nsid w:val="00000004"/>
    <w:multiLevelType w:val="hybridMultilevel"/>
    <w:tmpl w:val="894EE876"/>
    <w:lvl w:ilvl="0">
      <w:start w:val="1"/>
      <w:numFmt w:val="bullet"/>
      <w:lvlText w:val="•"/>
      <w:lvlJc w:val="left"/>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
      <w:lvlJc w:val="left"/>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bullet"/>
      <w:lvlText w:val="•"/>
      <w:lvlJc w:val="left"/>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lvlText w:val="•"/>
      <w:lvlJc w:val="left"/>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
      <w:lvlJc w:val="left"/>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bullet"/>
      <w:lvlText w:val="•"/>
      <w:lvlJc w:val="left"/>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bullet"/>
      <w:lvlText w:val="•"/>
      <w:lvlJc w:val="left"/>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bullet"/>
      <w:lvlText w:val="•"/>
      <w:lvlJc w:val="left"/>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bullet"/>
      <w:lvlText w:val="•"/>
      <w:lvlJc w:val="left"/>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00000005"/>
    <w:multiLevelType w:val="hybridMultilevel"/>
    <w:tmpl w:val="894EE877"/>
    <w:lvl w:ilvl="0">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 w15:restartNumberingAfterBreak="0">
    <w:nsid w:val="00000006"/>
    <w:multiLevelType w:val="hybridMultilevel"/>
    <w:tmpl w:val="894EE878"/>
    <w:lvl w:ilvl="0">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 w15:restartNumberingAfterBreak="0">
    <w:nsid w:val="00000007"/>
    <w:multiLevelType w:val="hybridMultilevel"/>
    <w:tmpl w:val="894EE879"/>
    <w:lvl w:ilvl="0">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8" w15:restartNumberingAfterBreak="0">
    <w:nsid w:val="00000008"/>
    <w:multiLevelType w:val="hybridMultilevel"/>
    <w:tmpl w:val="894EE87A"/>
    <w:lvl w:ilvl="0">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15:restartNumberingAfterBreak="0">
    <w:nsid w:val="00000009"/>
    <w:multiLevelType w:val="hybridMultilevel"/>
    <w:tmpl w:val="894EE87B"/>
    <w:lvl w:ilvl="0">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 w15:restartNumberingAfterBreak="0">
    <w:nsid w:val="0000000A"/>
    <w:multiLevelType w:val="hybridMultilevel"/>
    <w:tmpl w:val="894EE87C"/>
    <w:lvl w:ilvl="0">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15:restartNumberingAfterBreak="0">
    <w:nsid w:val="0000000B"/>
    <w:multiLevelType w:val="hybridMultilevel"/>
    <w:tmpl w:val="894EE87D"/>
    <w:lvl w:ilvl="0">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 w15:restartNumberingAfterBreak="0">
    <w:nsid w:val="0000000C"/>
    <w:multiLevelType w:val="hybridMultilevel"/>
    <w:tmpl w:val="894EE87E"/>
    <w:lvl w:ilvl="0">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15:restartNumberingAfterBreak="0">
    <w:nsid w:val="0000000D"/>
    <w:multiLevelType w:val="hybridMultilevel"/>
    <w:tmpl w:val="894EE87F"/>
    <w:lvl w:ilvl="0">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bullet"/>
      <w:lvlText w:val="o"/>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bullet"/>
      <w:lvlText w:val="▪"/>
      <w:lvlJc w:val="left"/>
      <w:rPr>
        <w:rFonts w:ascii="Courier New" w:eastAsia="Courier New" w:hAnsi="Courier New" w:cs="Courier New"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4" w15:restartNumberingAfterBreak="0">
    <w:nsid w:val="0000000E"/>
    <w:multiLevelType w:val="hybridMultilevel"/>
    <w:tmpl w:val="894EE881"/>
    <w:numStyleLink w:val="ImportedStyle11"/>
  </w:abstractNum>
  <w:abstractNum w:abstractNumId="15" w15:restartNumberingAfterBreak="0">
    <w:nsid w:val="0000000F"/>
    <w:multiLevelType w:val="hybridMultilevel"/>
    <w:tmpl w:val="894EE881"/>
    <w:numStyleLink w:val="ImportedStyle11"/>
  </w:abstractNum>
  <w:abstractNum w:abstractNumId="16" w15:restartNumberingAfterBreak="0">
    <w:nsid w:val="00000010"/>
    <w:multiLevelType w:val="hybridMultilevel"/>
    <w:tmpl w:val="894EE883"/>
    <w:numStyleLink w:val="ImportedStyle12"/>
  </w:abstractNum>
  <w:abstractNum w:abstractNumId="17" w15:restartNumberingAfterBreak="0">
    <w:nsid w:val="00000011"/>
    <w:multiLevelType w:val="hybridMultilevel"/>
    <w:tmpl w:val="894EE883"/>
    <w:numStyleLink w:val="ImportedStyle12"/>
  </w:abstractNum>
  <w:num w:numId="1">
    <w:abstractNumId w:val="1"/>
  </w:num>
  <w:num w:numId="2">
    <w:abstractNumId w:val="0"/>
  </w:num>
  <w:num w:numId="3">
    <w:abstractNumId w:val="3"/>
  </w:num>
  <w:num w:numId="4">
    <w:abstractNumId w:val="2"/>
  </w:num>
  <w:num w:numId="5">
    <w:abstractNumId w:val="4"/>
  </w:num>
  <w:num w:numId="6">
    <w:abstractNumId w:val="4"/>
    <w:lvlOverride w:ilvl="0">
      <w:lvl w:ilvl="0">
        <w:start w:val="1"/>
        <w:numFmt w:val="bullet"/>
        <w:lvlText w:val="•"/>
        <w:lvlJc w:val="left"/>
        <w:pPr>
          <w:tabs>
            <w:tab w:val="num" w:pos="248"/>
          </w:tabs>
          <w:ind w:left="24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1">
      <w:lvl w:ilvl="1">
        <w:start w:val="1"/>
        <w:numFmt w:val="bullet"/>
        <w:lvlText w:val="•"/>
        <w:lvlJc w:val="left"/>
        <w:pPr>
          <w:tabs>
            <w:tab w:val="num" w:pos="968"/>
          </w:tabs>
          <w:ind w:left="96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2">
      <w:lvl w:ilvl="2">
        <w:start w:val="1"/>
        <w:numFmt w:val="bullet"/>
        <w:lvlText w:val="•"/>
        <w:lvlJc w:val="left"/>
        <w:pPr>
          <w:tabs>
            <w:tab w:val="num" w:pos="1688"/>
          </w:tabs>
          <w:ind w:left="168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3">
      <w:lvl w:ilvl="3">
        <w:start w:val="1"/>
        <w:numFmt w:val="bullet"/>
        <w:lvlText w:val="•"/>
        <w:lvlJc w:val="left"/>
        <w:pPr>
          <w:tabs>
            <w:tab w:val="num" w:pos="2408"/>
          </w:tabs>
          <w:ind w:left="240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4">
      <w:lvl w:ilvl="4">
        <w:start w:val="1"/>
        <w:numFmt w:val="bullet"/>
        <w:lvlText w:val="•"/>
        <w:lvlJc w:val="left"/>
        <w:pPr>
          <w:tabs>
            <w:tab w:val="num" w:pos="3128"/>
          </w:tabs>
          <w:ind w:left="312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5">
      <w:lvl w:ilvl="5">
        <w:start w:val="1"/>
        <w:numFmt w:val="bullet"/>
        <w:lvlText w:val="•"/>
        <w:lvlJc w:val="left"/>
        <w:pPr>
          <w:tabs>
            <w:tab w:val="num" w:pos="3848"/>
          </w:tabs>
          <w:ind w:left="384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6">
      <w:lvl w:ilvl="6">
        <w:start w:val="1"/>
        <w:numFmt w:val="bullet"/>
        <w:lvlText w:val="•"/>
        <w:lvlJc w:val="left"/>
        <w:pPr>
          <w:tabs>
            <w:tab w:val="num" w:pos="4568"/>
          </w:tabs>
          <w:ind w:left="456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7">
      <w:lvl w:ilvl="7">
        <w:start w:val="1"/>
        <w:numFmt w:val="bullet"/>
        <w:lvlText w:val="•"/>
        <w:lvlJc w:val="left"/>
        <w:pPr>
          <w:tabs>
            <w:tab w:val="num" w:pos="5288"/>
          </w:tabs>
          <w:ind w:left="528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8">
      <w:lvl w:ilvl="8">
        <w:start w:val="1"/>
        <w:numFmt w:val="bullet"/>
        <w:lvlText w:val="•"/>
        <w:lvlJc w:val="left"/>
        <w:pPr>
          <w:tabs>
            <w:tab w:val="num" w:pos="6008"/>
          </w:tabs>
          <w:ind w:left="600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5"/>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v-text-anchor:middle" fillcolor="white" strokecolor="#4472c4">
      <v:fill color="white"/>
      <v:stroke color="#4472c4" weight="1pt"/>
      <v:textbox style="mso-column-margin:3pt;mso-fit-shape-to-text:t" inset="3.6pt,,3.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48"/>
    <w:rsid w:val="003B1539"/>
    <w:rsid w:val="005D4D48"/>
    <w:rsid w:val="00865317"/>
    <w:rsid w:val="00984AF0"/>
    <w:rsid w:val="00C96D19"/>
    <w:rsid w:val="00D217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white" strokecolor="#4472c4">
      <v:fill color="white"/>
      <v:stroke color="#4472c4" weight="1pt"/>
      <v:textbox style="mso-column-margin:3pt;mso-fit-shape-to-text:t" inset="3.6pt,,3.6pt"/>
    </o:shapedefaults>
    <o:shapelayout v:ext="edit">
      <o:idmap v:ext="edit" data="2"/>
    </o:shapelayout>
  </w:shapeDefaults>
  <w:doNotEmbedSmartTags/>
  <w:decimalSymbol w:val="."/>
  <w:listSeparator w:val=","/>
  <w14:docId w14:val="24472606"/>
  <w15:chartTrackingRefBased/>
  <w15:docId w15:val="{86445342-3BCA-4CF6-870E-2876266C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gu-IN"/>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footer">
    <w:name w:val="footer"/>
    <w:pPr>
      <w:tabs>
        <w:tab w:val="center" w:pos="4513"/>
        <w:tab w:val="right" w:pos="9026"/>
      </w:tabs>
    </w:pPr>
    <w:rPr>
      <w:rFonts w:ascii="Calibri" w:eastAsia="Arial Unicode MS" w:hAnsi="Calibri" w:cs="Arial Unicode MS"/>
      <w:color w:val="000000"/>
      <w:sz w:val="22"/>
      <w:szCs w:val="22"/>
      <w:u w:color="000000"/>
      <w:lang w:val="en-US"/>
    </w:rPr>
  </w:style>
  <w:style w:type="paragraph" w:customStyle="1" w:styleId="Body">
    <w:name w:val="Body"/>
    <w:pPr>
      <w:spacing w:after="160" w:line="259" w:lineRule="auto"/>
    </w:pPr>
    <w:rPr>
      <w:rFonts w:ascii="Calibri" w:eastAsia="Arial Unicode MS" w:hAnsi="Calibri" w:cs="Arial Unicode MS"/>
      <w:color w:val="000000"/>
      <w:sz w:val="22"/>
      <w:szCs w:val="22"/>
      <w:u w:color="000000"/>
    </w:rPr>
  </w:style>
  <w:style w:type="paragraph" w:styleId="ListParagraph">
    <w:name w:val="List Paragraph"/>
    <w:qFormat/>
    <w:pPr>
      <w:spacing w:after="160" w:line="259" w:lineRule="auto"/>
      <w:ind w:left="720"/>
    </w:pPr>
    <w:rPr>
      <w:rFonts w:ascii="Calibri" w:eastAsia="Arial Unicode MS"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11">
    <w:name w:val="Imported Style 11"/>
    <w:pPr>
      <w:numPr>
        <w:numId w:val="16"/>
      </w:numPr>
    </w:pPr>
  </w:style>
  <w:style w:type="numbering" w:customStyle="1" w:styleId="ImportedStyle12">
    <w:name w:val="Imported Style 12"/>
    <w:pPr>
      <w:numPr>
        <w:numId w:val="18"/>
      </w:numPr>
    </w:pPr>
  </w:style>
  <w:style w:type="character" w:customStyle="1" w:styleId="Link">
    <w:name w:val="Link"/>
    <w:rPr>
      <w:color w:val="0563C1"/>
      <w:u w:val="single" w:color="0563C1"/>
      <w:lang w:val="en-US"/>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nvirbasra.com/jax-ws-java-api-for-xml-web-servic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Web_serv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are-web-servic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javatpoint.com/java-web-services-tutori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Links>
    <vt:vector size="24" baseType="variant">
      <vt:variant>
        <vt:i4>1245196</vt:i4>
      </vt:variant>
      <vt:variant>
        <vt:i4>9</vt:i4>
      </vt:variant>
      <vt:variant>
        <vt:i4>0</vt:i4>
      </vt:variant>
      <vt:variant>
        <vt:i4>5</vt:i4>
      </vt:variant>
      <vt:variant>
        <vt:lpwstr>https://manvirbasra.com/jax-ws-java-api-for-xml-web-services/</vt:lpwstr>
      </vt:variant>
      <vt:variant>
        <vt:lpwstr/>
      </vt:variant>
      <vt:variant>
        <vt:i4>6750217</vt:i4>
      </vt:variant>
      <vt:variant>
        <vt:i4>6</vt:i4>
      </vt:variant>
      <vt:variant>
        <vt:i4>0</vt:i4>
      </vt:variant>
      <vt:variant>
        <vt:i4>5</vt:i4>
      </vt:variant>
      <vt:variant>
        <vt:lpwstr>https://en.wikipedia.org/wiki/Web_service</vt:lpwstr>
      </vt:variant>
      <vt:variant>
        <vt:lpwstr/>
      </vt:variant>
      <vt:variant>
        <vt:i4>8</vt:i4>
      </vt:variant>
      <vt:variant>
        <vt:i4>3</vt:i4>
      </vt:variant>
      <vt:variant>
        <vt:i4>0</vt:i4>
      </vt:variant>
      <vt:variant>
        <vt:i4>5</vt:i4>
      </vt:variant>
      <vt:variant>
        <vt:lpwstr>https://www.geeksforgeeks.org/what-are-web-services/</vt:lpwstr>
      </vt:variant>
      <vt:variant>
        <vt:lpwstr/>
      </vt:variant>
      <vt:variant>
        <vt:i4>4325377</vt:i4>
      </vt:variant>
      <vt:variant>
        <vt:i4>0</vt:i4>
      </vt:variant>
      <vt:variant>
        <vt:i4>0</vt:i4>
      </vt:variant>
      <vt:variant>
        <vt:i4>5</vt:i4>
      </vt:variant>
      <vt:variant>
        <vt:lpwstr>https://www.javatpoint.com/java-web-services-tutorial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Bhaveshbhai Savaliya</dc:creator>
  <cp:keywords/>
  <cp:lastModifiedBy>Raviraj Bhaveshbhai Savaliya</cp:lastModifiedBy>
  <cp:revision>2</cp:revision>
  <dcterms:created xsi:type="dcterms:W3CDTF">2022-03-21T14:52:00Z</dcterms:created>
  <dcterms:modified xsi:type="dcterms:W3CDTF">2022-03-21T14:52:00Z</dcterms:modified>
</cp:coreProperties>
</file>